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cs="Arial"/>
          <w:b/>
          <w:bCs/>
          <w:color w:val="000000"/>
        </w:rPr>
        <w:t>URS01 The customer can register themselves to the system</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has to register their information in order to use the system. The user has to provide their name, address, username, password, and picture to register to the system. </w:t>
      </w:r>
    </w:p>
    <w:p w:rsidR="00FB4F40" w:rsidRPr="00D3601D" w:rsidRDefault="00FB4F40" w:rsidP="00FB4F40">
      <w:pPr>
        <w:pStyle w:val="NormalWeb"/>
        <w:spacing w:before="0" w:beforeAutospacing="0" w:after="0" w:afterAutospacing="0"/>
        <w:rPr>
          <w:rFonts w:asciiTheme="majorHAnsi" w:hAnsiTheme="majorHAnsi"/>
          <w:sz w:val="26"/>
          <w:szCs w:val="26"/>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FB4F40" w:rsidRPr="00D3601D" w:rsidRDefault="00FB4F40" w:rsidP="00FB4F40">
      <w:pPr>
        <w:pStyle w:val="NormalWeb"/>
        <w:spacing w:before="0" w:beforeAutospacing="0" w:after="0" w:afterAutospacing="0"/>
        <w:rPr>
          <w:rFonts w:asciiTheme="majorHAnsi" w:hAnsiTheme="majorHAnsi"/>
          <w:b/>
          <w:bCs/>
        </w:rPr>
      </w:pPr>
    </w:p>
    <w:tbl>
      <w:tblPr>
        <w:tblW w:w="9219" w:type="dxa"/>
        <w:jc w:val="center"/>
        <w:tblInd w:w="103" w:type="dxa"/>
        <w:tblLook w:val="04A0"/>
      </w:tblPr>
      <w:tblGrid>
        <w:gridCol w:w="1500"/>
        <w:gridCol w:w="3084"/>
        <w:gridCol w:w="2317"/>
        <w:gridCol w:w="2318"/>
      </w:tblGrid>
      <w:tr w:rsidR="00FB4F40" w:rsidRPr="00D3601D" w:rsidTr="00746149">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084"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317"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318"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FB4F40" w:rsidRPr="00D3601D" w:rsidTr="00746149">
        <w:trPr>
          <w:trHeight w:val="100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084"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r>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"Katniss"</w:t>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084"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r>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"Everdeen"</w:t>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6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084" w:type="dxa"/>
            <w:tcBorders>
              <w:top w:val="nil"/>
              <w:left w:val="nil"/>
              <w:bottom w:val="nil"/>
              <w:right w:val="nil"/>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r>
              <w:rPr>
                <w:rFonts w:asciiTheme="majorHAnsi" w:eastAsia="Times New Roman" w:hAnsiTheme="majorHAnsi" w:cs="Tahoma"/>
                <w:color w:val="000000"/>
                <w:szCs w:val="22"/>
              </w:rPr>
              <w:t>.</w:t>
            </w:r>
            <w:r w:rsidRPr="00D3601D">
              <w:rPr>
                <w:rFonts w:asciiTheme="majorHAnsi" w:eastAsia="Times New Roman" w:hAnsiTheme="majorHAnsi" w:cs="Tahoma"/>
                <w:color w:val="000000"/>
                <w:szCs w:val="22"/>
              </w:rPr>
              <w:t xml:space="preserve"> The length should not over </w:t>
            </w:r>
            <w:r>
              <w:rPr>
                <w:rFonts w:asciiTheme="majorHAnsi" w:eastAsia="Times New Roman" w:hAnsiTheme="majorHAnsi" w:cs="Tahoma"/>
                <w:color w:val="000000"/>
                <w:szCs w:val="22"/>
              </w:rPr>
              <w:t>50</w:t>
            </w:r>
            <w:r w:rsidRPr="00D3601D">
              <w:rPr>
                <w:rFonts w:asciiTheme="majorHAnsi" w:eastAsia="Times New Roman" w:hAnsiTheme="majorHAnsi" w:cs="Tahoma"/>
                <w:color w:val="000000"/>
                <w:szCs w:val="22"/>
              </w:rPr>
              <w:t xml:space="preserve"> character</w:t>
            </w:r>
            <w:r>
              <w:rPr>
                <w:rFonts w:asciiTheme="majorHAnsi" w:eastAsia="Times New Roman" w:hAnsiTheme="majorHAnsi" w:cs="Tahoma"/>
                <w:color w:val="000000"/>
                <w:szCs w:val="22"/>
              </w:rPr>
              <w:t>s</w:t>
            </w:r>
            <w:r w:rsidRPr="00D3601D">
              <w:rPr>
                <w:rFonts w:asciiTheme="majorHAnsi" w:eastAsia="Times New Roman" w:hAnsiTheme="majorHAnsi" w:cs="Tahoma"/>
                <w:color w:val="000000"/>
                <w:szCs w:val="22"/>
              </w:rPr>
              <w:t>.</w:t>
            </w:r>
          </w:p>
        </w:tc>
        <w:tc>
          <w:tcPr>
            <w:tcW w:w="2317" w:type="dxa"/>
            <w:tcBorders>
              <w:top w:val="nil"/>
              <w:left w:val="single" w:sz="4" w:space="0" w:color="auto"/>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Seem Distict 12 Panem"</w:t>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14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084" w:type="dxa"/>
            <w:tcBorders>
              <w:top w:val="single" w:sz="4" w:space="0" w:color="auto"/>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317"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"Katniss"</w:t>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084"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317"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084"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2317"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5408" behindDoc="0" locked="0" layoutInCell="1" allowOverlap="1">
                  <wp:simplePos x="0" y="0"/>
                  <wp:positionH relativeFrom="column">
                    <wp:posOffset>99695</wp:posOffset>
                  </wp:positionH>
                  <wp:positionV relativeFrom="paragraph">
                    <wp:posOffset>48260</wp:posOffset>
                  </wp:positionV>
                  <wp:extent cx="819150" cy="1285875"/>
                  <wp:effectExtent l="19050" t="0" r="0" b="0"/>
                  <wp:wrapNone/>
                  <wp:docPr id="2"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5" cstate="print"/>
                          <a:stretch>
                            <a:fillRect/>
                          </a:stretch>
                        </pic:blipFill>
                        <pic:spPr>
                          <a:xfrm>
                            <a:off x="0" y="0"/>
                            <a:ext cx="819150" cy="1285875"/>
                          </a:xfrm>
                          <a:prstGeom prst="rect">
                            <a:avLst/>
                          </a:prstGeom>
                        </pic:spPr>
                      </pic:pic>
                    </a:graphicData>
                  </a:graphic>
                </wp:anchor>
              </w:drawing>
            </w:r>
          </w:p>
        </w:tc>
        <w:tc>
          <w:tcPr>
            <w:tcW w:w="23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FB4F40" w:rsidRPr="00D3601D" w:rsidRDefault="00FB4F40" w:rsidP="00FB4F40">
      <w:pPr>
        <w:pStyle w:val="NormalWeb"/>
        <w:spacing w:before="0" w:beforeAutospacing="0" w:after="0" w:afterAutospacing="0"/>
        <w:rPr>
          <w:rFonts w:asciiTheme="majorHAnsi" w:hAnsiTheme="majorHAnsi"/>
          <w:b/>
          <w:bCs/>
          <w:sz w:val="26"/>
          <w:szCs w:val="26"/>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FB4F40" w:rsidRPr="00D3601D" w:rsidRDefault="00FB4F40" w:rsidP="00FB4F40">
      <w:pPr>
        <w:pStyle w:val="Default"/>
        <w:rPr>
          <w:rFonts w:asciiTheme="majorHAnsi" w:hAnsiTheme="majorHAnsi"/>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 xml:space="preserve"> Flow of Execution</w:t>
      </w:r>
    </w:p>
    <w:p w:rsidR="00FB4F40" w:rsidRPr="00D3601D" w:rsidRDefault="00FB4F40" w:rsidP="00FB4F40">
      <w:pPr>
        <w:pStyle w:val="ListParagraph"/>
        <w:numPr>
          <w:ilvl w:val="0"/>
          <w:numId w:val="1"/>
        </w:numPr>
        <w:rPr>
          <w:rFonts w:asciiTheme="majorHAnsi" w:hAnsiTheme="majorHAnsi"/>
          <w:sz w:val="26"/>
          <w:szCs w:val="26"/>
        </w:rPr>
      </w:pPr>
      <w:r w:rsidRPr="00D3601D">
        <w:rPr>
          <w:rFonts w:asciiTheme="majorHAnsi" w:hAnsiTheme="majorHAnsi"/>
          <w:sz w:val="26"/>
          <w:szCs w:val="26"/>
        </w:rPr>
        <w:t>The user browses for the registration page.</w:t>
      </w:r>
    </w:p>
    <w:p w:rsidR="00FB4F40" w:rsidRPr="00D3601D" w:rsidRDefault="00FB4F40" w:rsidP="00FB4F40">
      <w:pPr>
        <w:pStyle w:val="ListParagraph"/>
        <w:numPr>
          <w:ilvl w:val="0"/>
          <w:numId w:val="1"/>
        </w:numPr>
        <w:rPr>
          <w:rFonts w:asciiTheme="majorHAnsi" w:hAnsiTheme="majorHAnsi"/>
          <w:sz w:val="26"/>
          <w:szCs w:val="26"/>
        </w:rPr>
      </w:pPr>
      <w:r w:rsidRPr="00D3601D">
        <w:rPr>
          <w:rFonts w:asciiTheme="majorHAnsi" w:hAnsiTheme="majorHAnsi"/>
          <w:sz w:val="26"/>
          <w:szCs w:val="26"/>
        </w:rPr>
        <w:t>The user provides all the information in the page</w:t>
      </w:r>
    </w:p>
    <w:p w:rsidR="00FB4F40" w:rsidRPr="00D3601D" w:rsidRDefault="00FB4F40" w:rsidP="00FB4F40">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FB4F40" w:rsidRPr="00D3601D" w:rsidRDefault="00FB4F40" w:rsidP="00FB4F40">
      <w:pPr>
        <w:pStyle w:val="ListParagraph"/>
        <w:numPr>
          <w:ilvl w:val="0"/>
          <w:numId w:val="1"/>
        </w:numPr>
        <w:rPr>
          <w:rFonts w:asciiTheme="majorHAnsi" w:hAnsiTheme="majorHAnsi"/>
          <w:sz w:val="26"/>
          <w:szCs w:val="26"/>
        </w:rPr>
      </w:pPr>
      <w:r w:rsidRPr="00D3601D">
        <w:rPr>
          <w:rFonts w:asciiTheme="majorHAnsi" w:hAnsiTheme="majorHAnsi"/>
          <w:sz w:val="26"/>
          <w:szCs w:val="26"/>
        </w:rPr>
        <w:t>The system show successful registration and show index page.</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FB4F40" w:rsidRPr="00D3601D" w:rsidRDefault="00FB4F40" w:rsidP="00FB4F40">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FB4F40" w:rsidRPr="00D3601D" w:rsidRDefault="00FB4F40" w:rsidP="00FB4F40">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FB4F40" w:rsidRPr="00D3601D" w:rsidRDefault="00FB4F40" w:rsidP="00FB4F40">
      <w:pPr>
        <w:pStyle w:val="Default"/>
        <w:rPr>
          <w:rFonts w:asciiTheme="majorHAnsi" w:hAnsiTheme="majorHAnsi"/>
          <w:sz w:val="26"/>
          <w:szCs w:val="26"/>
        </w:rPr>
      </w:pPr>
      <w:r w:rsidRPr="00D3601D">
        <w:rPr>
          <w:rFonts w:asciiTheme="majorHAnsi" w:hAnsiTheme="majorHAnsi"/>
          <w:b/>
          <w:bCs/>
          <w:sz w:val="26"/>
          <w:szCs w:val="26"/>
        </w:rPr>
        <w:t xml:space="preserve">B.3 </w:t>
      </w:r>
      <w:r w:rsidRPr="00D3601D">
        <w:rPr>
          <w:rFonts w:asciiTheme="majorHAnsi" w:hAnsiTheme="majorHAnsi"/>
          <w:sz w:val="26"/>
          <w:szCs w:val="26"/>
        </w:rPr>
        <w:t>If the username is already in the system, the system does not allow the user to register the new customer to the system. The system should provide the error message as followed:</w:t>
      </w:r>
    </w:p>
    <w:p w:rsidR="00FB4F40" w:rsidRPr="00D3601D" w:rsidRDefault="00FB4F40" w:rsidP="00FB4F40">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The username is already existed</w:t>
      </w:r>
      <w:r w:rsidRPr="00D3601D">
        <w:rPr>
          <w:rFonts w:asciiTheme="majorHAnsi" w:hAnsiTheme="majorHAnsi"/>
          <w:sz w:val="26"/>
          <w:szCs w:val="26"/>
        </w:rPr>
        <w:t xml:space="preserve">” </w:t>
      </w:r>
    </w:p>
    <w:p w:rsidR="00FB4F40" w:rsidRPr="00D3601D" w:rsidRDefault="00FB4F40" w:rsidP="00FB4F40">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the system returns the user to the register page to edit the information.</w:t>
      </w:r>
    </w:p>
    <w:p w:rsidR="00FB4F40" w:rsidRPr="00D3601D" w:rsidRDefault="00FB4F40" w:rsidP="00FB4F40">
      <w:pPr>
        <w:pStyle w:val="NormalWeb"/>
        <w:spacing w:before="0" w:beforeAutospacing="0" w:after="0" w:afterAutospacing="0"/>
        <w:rPr>
          <w:rFonts w:asciiTheme="majorHAnsi" w:hAnsiTheme="majorHAnsi" w:cs="Arial"/>
          <w:b/>
          <w:bCs/>
          <w:color w:val="000000"/>
        </w:rPr>
      </w:pPr>
    </w:p>
    <w:p w:rsidR="00FB4F40" w:rsidRPr="00D3601D" w:rsidRDefault="00FB4F40" w:rsidP="00FB4F40">
      <w:pPr>
        <w:pStyle w:val="NormalWeb"/>
        <w:spacing w:before="0" w:beforeAutospacing="0" w:after="0" w:afterAutospacing="0"/>
        <w:rPr>
          <w:rFonts w:asciiTheme="majorHAnsi" w:eastAsiaTheme="minorHAnsi" w:hAnsiTheme="majorHAnsi" w:cstheme="minorBidi"/>
        </w:rPr>
      </w:pPr>
      <w:r w:rsidRPr="00D3601D">
        <w:rPr>
          <w:rFonts w:asciiTheme="majorHAnsi" w:hAnsiTheme="majorHAnsi" w:cs="Arial"/>
          <w:b/>
          <w:bCs/>
          <w:color w:val="000000"/>
        </w:rPr>
        <w:t>URS02 The customer can log in to the system</w:t>
      </w:r>
    </w:p>
    <w:p w:rsidR="00FB4F40" w:rsidRDefault="00FB4F40" w:rsidP="00FB4F40">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registered customer can log in to the system using their username and password</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rPr>
      </w:pPr>
    </w:p>
    <w:tbl>
      <w:tblPr>
        <w:tblW w:w="9346" w:type="dxa"/>
        <w:jc w:val="center"/>
        <w:tblInd w:w="103" w:type="dxa"/>
        <w:tblLook w:val="04A0"/>
      </w:tblPr>
      <w:tblGrid>
        <w:gridCol w:w="1500"/>
        <w:gridCol w:w="3168"/>
        <w:gridCol w:w="2254"/>
        <w:gridCol w:w="2424"/>
      </w:tblGrid>
      <w:tr w:rsidR="00FB4F40" w:rsidRPr="00D3601D" w:rsidTr="00746149">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68"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254"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24"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FB4F40" w:rsidRPr="00D3601D" w:rsidTr="00746149">
        <w:trPr>
          <w:trHeight w:val="97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168"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 should be name or nickname of customer. The username must be 4-20 characters.</w:t>
            </w:r>
          </w:p>
        </w:tc>
        <w:tc>
          <w:tcPr>
            <w:tcW w:w="2254"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"Katniss"</w:t>
            </w:r>
          </w:p>
        </w:tc>
        <w:tc>
          <w:tcPr>
            <w:tcW w:w="2424"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54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68"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254"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"Kate123"</w:t>
            </w:r>
          </w:p>
        </w:tc>
        <w:tc>
          <w:tcPr>
            <w:tcW w:w="2424"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FB4F40" w:rsidRPr="00D3601D" w:rsidRDefault="00FB4F40" w:rsidP="00FB4F40">
      <w:pPr>
        <w:pStyle w:val="NormalWeb"/>
        <w:spacing w:before="0" w:beforeAutospacing="0" w:after="0" w:afterAutospacing="0"/>
        <w:rPr>
          <w:rFonts w:asciiTheme="majorHAnsi" w:hAnsiTheme="majorHAnsi"/>
          <w:b/>
          <w:bCs/>
          <w:sz w:val="26"/>
          <w:szCs w:val="26"/>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FB4F40" w:rsidRPr="00D3601D" w:rsidRDefault="00FB4F40" w:rsidP="00FB4F40">
      <w:pPr>
        <w:pStyle w:val="Default"/>
        <w:rPr>
          <w:rFonts w:asciiTheme="majorHAnsi" w:hAnsiTheme="majorHAnsi"/>
          <w:sz w:val="22"/>
          <w:szCs w:val="22"/>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ListParagraph"/>
        <w:numPr>
          <w:ilvl w:val="0"/>
          <w:numId w:val="2"/>
        </w:numPr>
        <w:rPr>
          <w:rFonts w:asciiTheme="majorHAnsi" w:hAnsiTheme="majorHAnsi"/>
          <w:sz w:val="26"/>
          <w:szCs w:val="26"/>
        </w:rPr>
      </w:pPr>
      <w:r w:rsidRPr="00D3601D">
        <w:rPr>
          <w:rFonts w:asciiTheme="majorHAnsi" w:hAnsiTheme="majorHAnsi"/>
          <w:sz w:val="26"/>
          <w:szCs w:val="26"/>
        </w:rPr>
        <w:t>The user browses to login page.</w:t>
      </w:r>
    </w:p>
    <w:p w:rsidR="00FB4F40" w:rsidRPr="00D3601D" w:rsidRDefault="00FB4F40" w:rsidP="00FB4F40">
      <w:pPr>
        <w:pStyle w:val="ListParagraph"/>
        <w:numPr>
          <w:ilvl w:val="0"/>
          <w:numId w:val="2"/>
        </w:numPr>
        <w:rPr>
          <w:rFonts w:asciiTheme="majorHAnsi" w:hAnsiTheme="majorHAnsi"/>
          <w:sz w:val="26"/>
          <w:szCs w:val="26"/>
        </w:rPr>
      </w:pPr>
      <w:r w:rsidRPr="00D3601D">
        <w:rPr>
          <w:rFonts w:asciiTheme="majorHAnsi" w:hAnsiTheme="majorHAnsi"/>
          <w:sz w:val="26"/>
          <w:szCs w:val="26"/>
        </w:rPr>
        <w:t>The user provides username and password</w:t>
      </w:r>
    </w:p>
    <w:p w:rsidR="00FB4F40" w:rsidRPr="00D3601D" w:rsidRDefault="00FB4F40" w:rsidP="00FB4F40">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validates username and password</w:t>
      </w:r>
    </w:p>
    <w:p w:rsidR="00FB4F40" w:rsidRPr="00D3601D" w:rsidRDefault="00FB4F40" w:rsidP="00FB4F40">
      <w:pPr>
        <w:pStyle w:val="ListParagraph"/>
        <w:numPr>
          <w:ilvl w:val="0"/>
          <w:numId w:val="2"/>
        </w:numPr>
        <w:rPr>
          <w:rFonts w:asciiTheme="majorHAnsi" w:hAnsiTheme="majorHAnsi"/>
          <w:sz w:val="26"/>
          <w:szCs w:val="26"/>
        </w:rPr>
      </w:pPr>
      <w:r w:rsidRPr="00D3601D">
        <w:rPr>
          <w:rFonts w:asciiTheme="majorHAnsi" w:hAnsiTheme="majorHAnsi"/>
          <w:sz w:val="26"/>
          <w:szCs w:val="26"/>
        </w:rPr>
        <w:t>The system shows the index page.</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lastRenderedPageBreak/>
        <w:t>Alternative flow A, the validation error</w:t>
      </w:r>
    </w:p>
    <w:p w:rsidR="00FB4F40" w:rsidRPr="00D3601D" w:rsidRDefault="00FB4F40" w:rsidP="00FB4F40">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FB4F40" w:rsidRPr="00D3601D" w:rsidRDefault="00FB4F40" w:rsidP="00FB4F40">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FB4F40" w:rsidRPr="00D3601D" w:rsidRDefault="00FB4F40" w:rsidP="00FB4F40">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FB4F40" w:rsidRPr="00D3601D" w:rsidRDefault="00FB4F40" w:rsidP="00FB4F40">
      <w:pPr>
        <w:rPr>
          <w:rFonts w:asciiTheme="majorHAnsi" w:hAnsiTheme="majorHAnsi"/>
          <w:sz w:val="26"/>
          <w:szCs w:val="26"/>
        </w:rPr>
      </w:pP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cs="Arial"/>
          <w:b/>
          <w:bCs/>
          <w:color w:val="000000"/>
        </w:rPr>
        <w:t xml:space="preserve">URS03: The customer can update their information </w:t>
      </w:r>
    </w:p>
    <w:p w:rsidR="00FB4F40"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registered customer can update their name, address, username, password, and picture in the system. </w:t>
      </w:r>
    </w:p>
    <w:p w:rsidR="00FB4F40" w:rsidRPr="00D3601D" w:rsidRDefault="00FB4F40" w:rsidP="00FB4F40">
      <w:pPr>
        <w:pStyle w:val="NormalWeb"/>
        <w:spacing w:before="0" w:beforeAutospacing="0" w:after="0" w:afterAutospacing="0"/>
        <w:rPr>
          <w:rFonts w:asciiTheme="majorHAnsi" w:hAnsiTheme="majorHAnsi"/>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FB4F40" w:rsidRPr="00D3601D" w:rsidRDefault="00FB4F40" w:rsidP="00FB4F40">
      <w:pPr>
        <w:pStyle w:val="NormalWeb"/>
        <w:spacing w:before="0" w:beforeAutospacing="0" w:after="0" w:afterAutospacing="0"/>
        <w:rPr>
          <w:rFonts w:asciiTheme="majorHAnsi" w:hAnsiTheme="majorHAnsi"/>
          <w:b/>
          <w:bCs/>
          <w:sz w:val="26"/>
          <w:szCs w:val="26"/>
        </w:rPr>
      </w:pPr>
    </w:p>
    <w:tbl>
      <w:tblPr>
        <w:tblW w:w="9002" w:type="dxa"/>
        <w:jc w:val="center"/>
        <w:tblInd w:w="103" w:type="dxa"/>
        <w:tblLook w:val="04A0"/>
      </w:tblPr>
      <w:tblGrid>
        <w:gridCol w:w="1500"/>
        <w:gridCol w:w="3108"/>
        <w:gridCol w:w="1985"/>
        <w:gridCol w:w="2409"/>
      </w:tblGrid>
      <w:tr w:rsidR="00FB4F40" w:rsidRPr="00D3601D" w:rsidTr="00746149">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108"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1985"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409"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FB4F40" w:rsidRPr="00D3601D" w:rsidTr="00746149">
        <w:trPr>
          <w:trHeight w:val="1200"/>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Name</w:t>
            </w:r>
          </w:p>
        </w:tc>
        <w:tc>
          <w:tcPr>
            <w:tcW w:w="3108"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35 character.</w:t>
            </w:r>
          </w:p>
        </w:tc>
        <w:tc>
          <w:tcPr>
            <w:tcW w:w="1985"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w:t>
            </w:r>
          </w:p>
        </w:tc>
        <w:tc>
          <w:tcPr>
            <w:tcW w:w="2409"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15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Surname</w:t>
            </w:r>
          </w:p>
        </w:tc>
        <w:tc>
          <w:tcPr>
            <w:tcW w:w="3108"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Only alphabet is allowed. No special character can be used. The length should not over 40 character.</w:t>
            </w:r>
          </w:p>
        </w:tc>
        <w:tc>
          <w:tcPr>
            <w:tcW w:w="1985"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"Mellark"</w:t>
            </w:r>
          </w:p>
        </w:tc>
        <w:tc>
          <w:tcPr>
            <w:tcW w:w="2409"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659"/>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w:t>
            </w:r>
          </w:p>
        </w:tc>
        <w:tc>
          <w:tcPr>
            <w:tcW w:w="3108" w:type="dxa"/>
            <w:tcBorders>
              <w:top w:val="single" w:sz="4" w:space="0" w:color="auto"/>
              <w:left w:val="nil"/>
              <w:bottom w:val="single" w:sz="4" w:space="0" w:color="auto"/>
              <w:right w:val="nil"/>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Address should  be real information</w:t>
            </w:r>
          </w:p>
        </w:tc>
        <w:tc>
          <w:tcPr>
            <w:tcW w:w="1985" w:type="dxa"/>
            <w:tcBorders>
              <w:top w:val="nil"/>
              <w:left w:val="single" w:sz="4" w:space="0" w:color="auto"/>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Commercail Distict 12 Panem"</w:t>
            </w:r>
          </w:p>
        </w:tc>
        <w:tc>
          <w:tcPr>
            <w:tcW w:w="2409"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48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108" w:type="dxa"/>
            <w:tcBorders>
              <w:top w:val="single" w:sz="4" w:space="0" w:color="auto"/>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Passwords must have at least </w:t>
            </w:r>
            <w:r>
              <w:rPr>
                <w:rFonts w:asciiTheme="majorHAnsi" w:eastAsia="Times New Roman" w:hAnsiTheme="majorHAnsi" w:cs="Tahoma"/>
                <w:color w:val="000000"/>
                <w:szCs w:val="22"/>
              </w:rPr>
              <w:t xml:space="preserve">6 </w:t>
            </w:r>
            <w:r w:rsidRPr="00D3601D">
              <w:rPr>
                <w:rFonts w:asciiTheme="majorHAnsi" w:eastAsia="Times New Roman" w:hAnsiTheme="majorHAnsi" w:cs="Tahoma"/>
                <w:color w:val="000000"/>
                <w:szCs w:val="22"/>
              </w:rPr>
              <w:t>characters and contain at least two of the following: upper case letters, lower case letters, numbers and symbols.</w:t>
            </w:r>
          </w:p>
        </w:tc>
        <w:tc>
          <w:tcPr>
            <w:tcW w:w="1985"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"Peeta123"</w:t>
            </w:r>
          </w:p>
        </w:tc>
        <w:tc>
          <w:tcPr>
            <w:tcW w:w="2409" w:type="dxa"/>
            <w:tcBorders>
              <w:top w:val="nil"/>
              <w:left w:val="nil"/>
              <w:bottom w:val="single" w:sz="4" w:space="0" w:color="auto"/>
              <w:right w:val="single" w:sz="4" w:space="0" w:color="auto"/>
            </w:tcBorders>
            <w:shd w:val="clear" w:color="auto" w:fill="auto"/>
            <w:vAlign w:val="center"/>
            <w:hideMark/>
          </w:tcPr>
          <w:tbl>
            <w:tblPr>
              <w:tblW w:w="0" w:type="auto"/>
              <w:tblBorders>
                <w:top w:val="nil"/>
                <w:left w:val="nil"/>
                <w:bottom w:val="nil"/>
                <w:right w:val="nil"/>
              </w:tblBorders>
              <w:tblLook w:val="0000"/>
            </w:tblPr>
            <w:tblGrid>
              <w:gridCol w:w="2193"/>
            </w:tblGrid>
            <w:tr w:rsidR="00FB4F40" w:rsidRPr="00D3601D" w:rsidTr="00746149">
              <w:trPr>
                <w:trHeight w:val="647"/>
              </w:trPr>
              <w:tc>
                <w:tcPr>
                  <w:tcW w:w="0" w:type="auto"/>
                </w:tcPr>
                <w:p w:rsidR="00FB4F40" w:rsidRPr="00D3601D" w:rsidRDefault="00FB4F40" w:rsidP="00746149">
                  <w:pPr>
                    <w:pStyle w:val="Default"/>
                    <w:rPr>
                      <w:rFonts w:asciiTheme="majorHAnsi" w:hAnsiTheme="majorHAnsi"/>
                      <w:sz w:val="22"/>
                      <w:szCs w:val="22"/>
                    </w:rPr>
                  </w:pPr>
                  <w:r w:rsidRPr="00D3601D">
                    <w:rPr>
                      <w:rFonts w:asciiTheme="majorHAnsi" w:hAnsiTheme="majorHAnsi"/>
                      <w:sz w:val="22"/>
                      <w:szCs w:val="22"/>
                    </w:rPr>
                    <w:t xml:space="preserve">The user must provide the password again to confirm that the user supplies the correct password. </w:t>
                  </w:r>
                </w:p>
              </w:tc>
            </w:tr>
          </w:tbl>
          <w:p w:rsidR="00FB4F40" w:rsidRPr="00D3601D" w:rsidRDefault="00FB4F40" w:rsidP="00746149">
            <w:pPr>
              <w:spacing w:after="0" w:line="240" w:lineRule="auto"/>
              <w:jc w:val="center"/>
              <w:rPr>
                <w:rFonts w:asciiTheme="majorHAnsi" w:eastAsia="Times New Roman" w:hAnsiTheme="majorHAnsi" w:cs="Tahoma"/>
                <w:color w:val="000000"/>
                <w:szCs w:val="22"/>
              </w:rPr>
            </w:pPr>
          </w:p>
        </w:tc>
      </w:tr>
      <w:tr w:rsidR="00FB4F40" w:rsidRPr="00D3601D" w:rsidTr="00746149">
        <w:trPr>
          <w:trHeight w:val="2205"/>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Picture</w:t>
            </w:r>
          </w:p>
        </w:tc>
        <w:tc>
          <w:tcPr>
            <w:tcW w:w="310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The picture which size is 250x400 pixel</w:t>
            </w:r>
          </w:p>
        </w:tc>
        <w:tc>
          <w:tcPr>
            <w:tcW w:w="1985"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noProof/>
                <w:color w:val="000000"/>
                <w:szCs w:val="22"/>
              </w:rPr>
              <w:drawing>
                <wp:anchor distT="0" distB="0" distL="114300" distR="114300" simplePos="0" relativeHeight="251664384" behindDoc="0" locked="0" layoutInCell="1" allowOverlap="1">
                  <wp:simplePos x="0" y="0"/>
                  <wp:positionH relativeFrom="column">
                    <wp:posOffset>204470</wp:posOffset>
                  </wp:positionH>
                  <wp:positionV relativeFrom="paragraph">
                    <wp:posOffset>77266</wp:posOffset>
                  </wp:positionV>
                  <wp:extent cx="803673" cy="1234212"/>
                  <wp:effectExtent l="19050" t="0" r="0" b="0"/>
                  <wp:wrapNone/>
                  <wp:docPr id="5" name="Picture 1"/>
                  <wp:cNvGraphicFramePr/>
                  <a:graphic xmlns:a="http://schemas.openxmlformats.org/drawingml/2006/main">
                    <a:graphicData uri="http://schemas.openxmlformats.org/drawingml/2006/picture">
                      <pic:pic xmlns:pic="http://schemas.openxmlformats.org/drawingml/2006/picture">
                        <pic:nvPicPr>
                          <pic:cNvPr id="2" name="Picture 1" descr="Kateverdeen.jpg"/>
                          <pic:cNvPicPr>
                            <a:picLocks noChangeAspect="1"/>
                          </pic:cNvPicPr>
                        </pic:nvPicPr>
                        <pic:blipFill>
                          <a:blip r:embed="rId6" cstate="print"/>
                          <a:stretch>
                            <a:fillRect/>
                          </a:stretch>
                        </pic:blipFill>
                        <pic:spPr>
                          <a:xfrm>
                            <a:off x="0" y="0"/>
                            <a:ext cx="803673" cy="1234212"/>
                          </a:xfrm>
                          <a:prstGeom prst="rect">
                            <a:avLst/>
                          </a:prstGeom>
                        </pic:spPr>
                      </pic:pic>
                    </a:graphicData>
                  </a:graphic>
                </wp:anchor>
              </w:drawing>
            </w:r>
          </w:p>
        </w:tc>
        <w:tc>
          <w:tcPr>
            <w:tcW w:w="2409"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FB4F40" w:rsidRPr="00D3601D" w:rsidRDefault="00FB4F40" w:rsidP="00FB4F40">
      <w:pPr>
        <w:pStyle w:val="NormalWeb"/>
        <w:spacing w:before="0" w:beforeAutospacing="0" w:after="0" w:afterAutospacing="0"/>
        <w:rPr>
          <w:rFonts w:asciiTheme="majorHAnsi" w:hAnsiTheme="majorHAnsi"/>
          <w:b/>
          <w:bCs/>
          <w:sz w:val="26"/>
          <w:szCs w:val="26"/>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Output</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lastRenderedPageBreak/>
        <w:t>Flow of Execution</w:t>
      </w:r>
    </w:p>
    <w:p w:rsidR="00FB4F40" w:rsidRPr="00D3601D" w:rsidRDefault="00FB4F40" w:rsidP="00FB4F40">
      <w:pPr>
        <w:pStyle w:val="ListParagraph"/>
        <w:numPr>
          <w:ilvl w:val="0"/>
          <w:numId w:val="3"/>
        </w:numPr>
        <w:rPr>
          <w:rFonts w:asciiTheme="majorHAnsi" w:hAnsiTheme="majorHAnsi"/>
          <w:sz w:val="26"/>
          <w:szCs w:val="26"/>
        </w:rPr>
      </w:pPr>
      <w:r w:rsidRPr="00D3601D">
        <w:rPr>
          <w:rFonts w:asciiTheme="majorHAnsi" w:hAnsiTheme="majorHAnsi"/>
          <w:sz w:val="26"/>
          <w:szCs w:val="26"/>
        </w:rPr>
        <w:t>The user browses for the editing page.</w:t>
      </w:r>
    </w:p>
    <w:p w:rsidR="00FB4F40" w:rsidRPr="00D3601D" w:rsidRDefault="00FB4F40" w:rsidP="00FB4F40">
      <w:pPr>
        <w:pStyle w:val="ListParagraph"/>
        <w:numPr>
          <w:ilvl w:val="0"/>
          <w:numId w:val="3"/>
        </w:numPr>
        <w:rPr>
          <w:rFonts w:asciiTheme="majorHAnsi" w:hAnsiTheme="majorHAnsi"/>
          <w:sz w:val="26"/>
          <w:szCs w:val="26"/>
        </w:rPr>
      </w:pPr>
      <w:r w:rsidRPr="00D3601D">
        <w:rPr>
          <w:rFonts w:asciiTheme="majorHAnsi" w:hAnsiTheme="majorHAnsi"/>
          <w:sz w:val="26"/>
          <w:szCs w:val="26"/>
        </w:rPr>
        <w:t>The user updates their the information in the page</w:t>
      </w:r>
    </w:p>
    <w:p w:rsidR="00FB4F40" w:rsidRPr="00D3601D" w:rsidRDefault="00FB4F40" w:rsidP="00FB4F40">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validates the format of the input data and the existing data.</w:t>
      </w:r>
    </w:p>
    <w:p w:rsidR="00FB4F40" w:rsidRPr="00D3601D" w:rsidRDefault="00FB4F40" w:rsidP="00FB4F40">
      <w:pPr>
        <w:pStyle w:val="ListParagraph"/>
        <w:numPr>
          <w:ilvl w:val="0"/>
          <w:numId w:val="3"/>
        </w:numPr>
        <w:rPr>
          <w:rFonts w:asciiTheme="majorHAnsi" w:hAnsiTheme="majorHAnsi"/>
          <w:sz w:val="26"/>
          <w:szCs w:val="26"/>
        </w:rPr>
      </w:pPr>
      <w:r w:rsidRPr="00D3601D">
        <w:rPr>
          <w:rFonts w:asciiTheme="majorHAnsi" w:hAnsiTheme="majorHAnsi"/>
          <w:sz w:val="26"/>
          <w:szCs w:val="26"/>
        </w:rPr>
        <w:t>The system shows the updated information of customer on the top right of index page.</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 input data in wrong format, the system should provide the error message as followed: </w:t>
      </w:r>
    </w:p>
    <w:p w:rsidR="00FB4F40" w:rsidRPr="00D3601D" w:rsidRDefault="00FB4F40" w:rsidP="00FB4F40">
      <w:pPr>
        <w:pStyle w:val="Default"/>
        <w:rPr>
          <w:rFonts w:asciiTheme="majorHAnsi" w:hAnsiTheme="majorHAnsi"/>
          <w:sz w:val="26"/>
          <w:szCs w:val="26"/>
        </w:rPr>
      </w:pPr>
      <w:r w:rsidRPr="00D3601D">
        <w:rPr>
          <w:rFonts w:asciiTheme="majorHAnsi" w:hAnsiTheme="majorHAnsi"/>
          <w:sz w:val="26"/>
          <w:szCs w:val="26"/>
        </w:rPr>
        <w:tab/>
        <w:t>The error message is “</w:t>
      </w:r>
      <w:r w:rsidRPr="00D3601D">
        <w:rPr>
          <w:rFonts w:asciiTheme="majorHAnsi" w:hAnsiTheme="majorHAnsi"/>
          <w:i/>
          <w:iCs/>
          <w:sz w:val="26"/>
          <w:szCs w:val="26"/>
        </w:rPr>
        <w:t>Sorry the information is incorrect, Please try again</w:t>
      </w:r>
      <w:r w:rsidRPr="00D3601D">
        <w:rPr>
          <w:rFonts w:asciiTheme="majorHAnsi" w:hAnsiTheme="majorHAnsi"/>
          <w:sz w:val="26"/>
          <w:szCs w:val="26"/>
        </w:rPr>
        <w:t>”</w:t>
      </w:r>
    </w:p>
    <w:p w:rsidR="00FB4F40" w:rsidRPr="00D3601D" w:rsidRDefault="00FB4F40" w:rsidP="00FB4F40">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FB4F40" w:rsidRPr="00D3601D" w:rsidRDefault="00FB4F40" w:rsidP="00FB4F40">
      <w:pPr>
        <w:rPr>
          <w:rFonts w:asciiTheme="majorHAnsi" w:hAnsiTheme="majorHAnsi"/>
          <w:sz w:val="26"/>
          <w:szCs w:val="26"/>
        </w:rPr>
      </w:pP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cs="Arial"/>
          <w:b/>
          <w:bCs/>
        </w:rPr>
        <w:t xml:space="preserve">URS04 </w:t>
      </w:r>
      <w:r w:rsidRPr="00D3601D">
        <w:rPr>
          <w:rFonts w:asciiTheme="majorHAnsi" w:hAnsiTheme="majorHAnsi"/>
          <w:b/>
          <w:bCs/>
        </w:rPr>
        <w:t>The customer can see the product by the product catalog</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select the product catalog and see the related product which show name, description, picture, and price of each related product.</w:t>
      </w:r>
    </w:p>
    <w:p w:rsidR="00FB4F40" w:rsidRPr="00D3601D" w:rsidRDefault="00FB4F40" w:rsidP="00FB4F40">
      <w:pPr>
        <w:pStyle w:val="BodyText"/>
        <w:rPr>
          <w:rFonts w:asciiTheme="majorHAnsi" w:hAnsiTheme="majorHAnsi"/>
          <w:b/>
          <w:bCs/>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The customer has to log in to the system</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rPr>
        <w:tab/>
        <w:t>None</w:t>
      </w:r>
    </w:p>
    <w:p w:rsidR="00FB4F40" w:rsidRPr="00D3601D" w:rsidRDefault="00FB4F40" w:rsidP="00FB4F40">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B4F40" w:rsidRPr="00D3601D" w:rsidRDefault="00FB4F40" w:rsidP="00FB4F40">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product catalog.</w:t>
      </w:r>
    </w:p>
    <w:p w:rsidR="00FB4F40" w:rsidRPr="00D3601D" w:rsidRDefault="00FB4F40" w:rsidP="00FB4F40">
      <w:pPr>
        <w:pStyle w:val="NormalWeb"/>
        <w:numPr>
          <w:ilvl w:val="0"/>
          <w:numId w:val="16"/>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the product catalog.</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cs="Aksaramatee"/>
          <w:sz w:val="26"/>
          <w:szCs w:val="26"/>
        </w:rPr>
        <w:t>The system shows the related product, which show name, price, description, and picture of each related product</w:t>
      </w: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cs="Arial"/>
          <w:b/>
          <w:bCs/>
        </w:rPr>
        <w:lastRenderedPageBreak/>
        <w:t>URS05 The customer can see the product by search the product name</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The customer can search the product by their name and see the related product which show name, description, picture, and price of each related product.</w:t>
      </w:r>
    </w:p>
    <w:p w:rsidR="00FB4F40" w:rsidRPr="00D3601D" w:rsidRDefault="00FB4F40" w:rsidP="00FB4F40">
      <w:pPr>
        <w:pStyle w:val="NormalWeb"/>
        <w:spacing w:before="0" w:beforeAutospacing="0" w:after="0" w:afterAutospacing="0"/>
        <w:rPr>
          <w:rFonts w:asciiTheme="majorHAnsi" w:hAnsiTheme="majorHAnsi"/>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FB4F40" w:rsidRPr="00D3601D" w:rsidRDefault="00FB4F40" w:rsidP="00FB4F40">
      <w:pPr>
        <w:pStyle w:val="NormalWeb"/>
        <w:spacing w:before="0" w:beforeAutospacing="0" w:after="0" w:afterAutospacing="0"/>
        <w:jc w:val="center"/>
        <w:rPr>
          <w:rFonts w:asciiTheme="majorHAnsi" w:hAnsiTheme="majorHAnsi"/>
          <w:b/>
          <w:bCs/>
        </w:rPr>
      </w:pPr>
    </w:p>
    <w:tbl>
      <w:tblPr>
        <w:tblStyle w:val="TableGrid"/>
        <w:tblW w:w="0" w:type="auto"/>
        <w:jc w:val="center"/>
        <w:tblLook w:val="04A0"/>
      </w:tblPr>
      <w:tblGrid>
        <w:gridCol w:w="2129"/>
        <w:gridCol w:w="2515"/>
        <w:gridCol w:w="1743"/>
        <w:gridCol w:w="2129"/>
      </w:tblGrid>
      <w:tr w:rsidR="00FB4F40" w:rsidRPr="00D3601D" w:rsidTr="00746149">
        <w:trPr>
          <w:trHeight w:val="351"/>
          <w:jc w:val="center"/>
        </w:trPr>
        <w:tc>
          <w:tcPr>
            <w:tcW w:w="2129" w:type="dxa"/>
          </w:tcPr>
          <w:p w:rsidR="00FB4F40" w:rsidRPr="00D3601D" w:rsidRDefault="00FB4F40" w:rsidP="00746149">
            <w:pPr>
              <w:pStyle w:val="NormalWeb"/>
              <w:spacing w:after="0"/>
              <w:jc w:val="center"/>
              <w:rPr>
                <w:rFonts w:asciiTheme="majorHAnsi" w:hAnsiTheme="majorHAnsi"/>
                <w:b/>
                <w:bCs/>
                <w:sz w:val="22"/>
                <w:szCs w:val="22"/>
              </w:rPr>
            </w:pPr>
            <w:r w:rsidRPr="00D3601D">
              <w:rPr>
                <w:rFonts w:asciiTheme="majorHAnsi" w:hAnsiTheme="majorHAnsi"/>
                <w:b/>
                <w:bCs/>
                <w:sz w:val="22"/>
                <w:szCs w:val="22"/>
              </w:rPr>
              <w:t>Name</w:t>
            </w:r>
          </w:p>
        </w:tc>
        <w:tc>
          <w:tcPr>
            <w:tcW w:w="2515" w:type="dxa"/>
          </w:tcPr>
          <w:p w:rsidR="00FB4F40" w:rsidRPr="00D3601D" w:rsidRDefault="00FB4F40" w:rsidP="00746149">
            <w:pPr>
              <w:pStyle w:val="NormalWeb"/>
              <w:spacing w:after="0"/>
              <w:jc w:val="center"/>
              <w:rPr>
                <w:rFonts w:asciiTheme="majorHAnsi" w:hAnsiTheme="majorHAnsi"/>
                <w:b/>
                <w:bCs/>
                <w:sz w:val="22"/>
                <w:szCs w:val="22"/>
              </w:rPr>
            </w:pPr>
            <w:r w:rsidRPr="00D3601D">
              <w:rPr>
                <w:rFonts w:asciiTheme="majorHAnsi" w:hAnsiTheme="majorHAnsi"/>
                <w:b/>
                <w:bCs/>
                <w:sz w:val="22"/>
                <w:szCs w:val="22"/>
              </w:rPr>
              <w:t>Description</w:t>
            </w:r>
          </w:p>
        </w:tc>
        <w:tc>
          <w:tcPr>
            <w:tcW w:w="1743" w:type="dxa"/>
          </w:tcPr>
          <w:p w:rsidR="00FB4F40" w:rsidRPr="00D3601D" w:rsidRDefault="00FB4F40" w:rsidP="00746149">
            <w:pPr>
              <w:pStyle w:val="NormalWeb"/>
              <w:spacing w:after="0"/>
              <w:jc w:val="center"/>
              <w:rPr>
                <w:rFonts w:asciiTheme="majorHAnsi" w:hAnsiTheme="majorHAnsi"/>
                <w:b/>
                <w:bCs/>
                <w:sz w:val="22"/>
                <w:szCs w:val="22"/>
              </w:rPr>
            </w:pPr>
            <w:r w:rsidRPr="00D3601D">
              <w:rPr>
                <w:rFonts w:asciiTheme="majorHAnsi" w:hAnsiTheme="majorHAnsi"/>
                <w:b/>
                <w:bCs/>
                <w:sz w:val="22"/>
                <w:szCs w:val="22"/>
              </w:rPr>
              <w:t>Example</w:t>
            </w:r>
          </w:p>
        </w:tc>
        <w:tc>
          <w:tcPr>
            <w:tcW w:w="2129" w:type="dxa"/>
          </w:tcPr>
          <w:p w:rsidR="00FB4F40" w:rsidRPr="00D3601D" w:rsidRDefault="00FB4F40" w:rsidP="00746149">
            <w:pPr>
              <w:pStyle w:val="NormalWeb"/>
              <w:spacing w:after="0"/>
              <w:jc w:val="center"/>
              <w:rPr>
                <w:rFonts w:asciiTheme="majorHAnsi" w:hAnsiTheme="majorHAnsi"/>
                <w:b/>
                <w:bCs/>
                <w:sz w:val="22"/>
                <w:szCs w:val="22"/>
              </w:rPr>
            </w:pPr>
            <w:r w:rsidRPr="00D3601D">
              <w:rPr>
                <w:rFonts w:asciiTheme="majorHAnsi" w:hAnsiTheme="majorHAnsi"/>
                <w:b/>
                <w:bCs/>
                <w:sz w:val="22"/>
                <w:szCs w:val="22"/>
              </w:rPr>
              <w:t>Remarks</w:t>
            </w:r>
          </w:p>
        </w:tc>
      </w:tr>
      <w:tr w:rsidR="00FB4F40" w:rsidRPr="00D3601D" w:rsidTr="00746149">
        <w:trPr>
          <w:jc w:val="center"/>
        </w:trPr>
        <w:tc>
          <w:tcPr>
            <w:tcW w:w="2129" w:type="dxa"/>
          </w:tcPr>
          <w:p w:rsidR="00FB4F40" w:rsidRPr="00D3601D" w:rsidRDefault="00FB4F40" w:rsidP="00746149">
            <w:pPr>
              <w:pStyle w:val="NormalWeb"/>
              <w:spacing w:after="0"/>
              <w:jc w:val="center"/>
              <w:rPr>
                <w:rFonts w:asciiTheme="majorHAnsi" w:hAnsiTheme="majorHAnsi"/>
                <w:sz w:val="22"/>
                <w:szCs w:val="22"/>
              </w:rPr>
            </w:pPr>
            <w:r w:rsidRPr="00D3601D">
              <w:rPr>
                <w:rFonts w:asciiTheme="majorHAnsi" w:hAnsiTheme="majorHAnsi"/>
                <w:sz w:val="22"/>
                <w:szCs w:val="22"/>
              </w:rPr>
              <w:t>Product name</w:t>
            </w:r>
          </w:p>
        </w:tc>
        <w:tc>
          <w:tcPr>
            <w:tcW w:w="2515" w:type="dxa"/>
          </w:tcPr>
          <w:p w:rsidR="00FB4F40" w:rsidRPr="00D3601D" w:rsidRDefault="00FB4F40" w:rsidP="00746149">
            <w:pPr>
              <w:pStyle w:val="NormalWeb"/>
              <w:spacing w:after="0"/>
              <w:rPr>
                <w:rFonts w:asciiTheme="majorHAnsi" w:hAnsiTheme="majorHAnsi"/>
                <w:sz w:val="22"/>
                <w:szCs w:val="22"/>
              </w:rPr>
            </w:pPr>
            <w:r w:rsidRPr="00D3601D">
              <w:rPr>
                <w:rFonts w:asciiTheme="majorHAnsi" w:hAnsiTheme="majorHAnsi"/>
                <w:sz w:val="22"/>
                <w:szCs w:val="22"/>
              </w:rPr>
              <w:t>The name of product or some character of the product name.</w:t>
            </w:r>
          </w:p>
        </w:tc>
        <w:tc>
          <w:tcPr>
            <w:tcW w:w="1743" w:type="dxa"/>
          </w:tcPr>
          <w:p w:rsidR="00FB4F40" w:rsidRPr="00D3601D" w:rsidRDefault="00FB4F40" w:rsidP="00746149">
            <w:pPr>
              <w:pStyle w:val="NormalWeb"/>
              <w:spacing w:after="0"/>
              <w:rPr>
                <w:rFonts w:asciiTheme="majorHAnsi" w:hAnsiTheme="majorHAnsi"/>
                <w:sz w:val="22"/>
                <w:szCs w:val="22"/>
              </w:rPr>
            </w:pPr>
            <w:r w:rsidRPr="00D3601D">
              <w:rPr>
                <w:rFonts w:asciiTheme="majorHAnsi" w:hAnsiTheme="majorHAnsi"/>
                <w:sz w:val="22"/>
                <w:szCs w:val="22"/>
              </w:rPr>
              <w:t>“iPhone” or “ph”</w:t>
            </w:r>
          </w:p>
        </w:tc>
        <w:tc>
          <w:tcPr>
            <w:tcW w:w="2129" w:type="dxa"/>
          </w:tcPr>
          <w:p w:rsidR="00FB4F40" w:rsidRPr="00D3601D" w:rsidRDefault="00FB4F40" w:rsidP="00746149">
            <w:pPr>
              <w:pStyle w:val="NormalWeb"/>
              <w:spacing w:after="0"/>
              <w:rPr>
                <w:rFonts w:asciiTheme="majorHAnsi" w:hAnsiTheme="majorHAnsi"/>
                <w:sz w:val="22"/>
                <w:szCs w:val="22"/>
              </w:rPr>
            </w:pPr>
          </w:p>
        </w:tc>
      </w:tr>
    </w:tbl>
    <w:p w:rsidR="00FB4F40" w:rsidRPr="00D3601D" w:rsidRDefault="00FB4F40" w:rsidP="00FB4F40">
      <w:pPr>
        <w:pStyle w:val="NormalWeb"/>
        <w:spacing w:before="0" w:beforeAutospacing="0" w:after="0" w:afterAutospacing="0"/>
        <w:rPr>
          <w:rFonts w:asciiTheme="majorHAnsi" w:hAnsiTheme="majorHAnsi"/>
          <w:b/>
          <w:bCs/>
          <w:sz w:val="26"/>
          <w:szCs w:val="26"/>
        </w:rPr>
      </w:pP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rPr>
        <w:tab/>
        <w:t>None</w:t>
      </w:r>
    </w:p>
    <w:p w:rsidR="00FB4F40" w:rsidRPr="00D3601D" w:rsidRDefault="00FB4F40" w:rsidP="00FB4F40">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product page.</w:t>
      </w:r>
    </w:p>
    <w:p w:rsidR="00FB4F40" w:rsidRPr="00D3601D" w:rsidRDefault="00FB4F40" w:rsidP="00FB4F40">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provides the search product.</w:t>
      </w:r>
    </w:p>
    <w:p w:rsidR="00FB4F40" w:rsidRPr="00D3601D" w:rsidRDefault="00FB4F40" w:rsidP="00FB4F40">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customer search the product by enter product name.</w:t>
      </w:r>
    </w:p>
    <w:p w:rsidR="00FB4F40" w:rsidRPr="00D3601D" w:rsidRDefault="00FB4F40" w:rsidP="00FB4F40">
      <w:pPr>
        <w:pStyle w:val="NormalWeb"/>
        <w:numPr>
          <w:ilvl w:val="0"/>
          <w:numId w:val="17"/>
        </w:numPr>
        <w:spacing w:after="0" w:afterAutospacing="0"/>
        <w:rPr>
          <w:rFonts w:asciiTheme="majorHAnsi" w:hAnsiTheme="majorHAnsi"/>
          <w:sz w:val="26"/>
          <w:szCs w:val="26"/>
        </w:rPr>
      </w:pPr>
      <w:r w:rsidRPr="00D3601D">
        <w:rPr>
          <w:rFonts w:asciiTheme="majorHAnsi" w:hAnsiTheme="majorHAnsi" w:cs="Aksaramatee"/>
          <w:sz w:val="26"/>
          <w:szCs w:val="26"/>
        </w:rPr>
        <w:t>The system shows the related products, which show name, price, description, and picture of each related product.</w:t>
      </w:r>
    </w:p>
    <w:p w:rsidR="00FB4F40" w:rsidRPr="00D3601D" w:rsidRDefault="00FB4F40" w:rsidP="00FB4F40">
      <w:pPr>
        <w:pStyle w:val="NormalWeb"/>
        <w:spacing w:before="0" w:beforeAutospacing="0" w:after="0" w:afterAutospacing="0"/>
        <w:rPr>
          <w:rFonts w:asciiTheme="majorHAnsi" w:hAnsiTheme="majorHAnsi"/>
        </w:rPr>
      </w:pPr>
    </w:p>
    <w:p w:rsidR="00FB4F40" w:rsidRPr="00D3601D" w:rsidRDefault="00FB4F40" w:rsidP="00FB4F40">
      <w:pPr>
        <w:pStyle w:val="NormalWeb"/>
        <w:spacing w:before="0" w:beforeAutospacing="0" w:after="0" w:afterAutospacing="0"/>
        <w:rPr>
          <w:rFonts w:asciiTheme="majorHAnsi" w:hAnsiTheme="majorHAnsi"/>
          <w:sz w:val="30"/>
          <w:szCs w:val="30"/>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sz w:val="30"/>
          <w:szCs w:val="30"/>
        </w:rPr>
        <w:t>URS06 The customer can select a product  </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 xml:space="preserve">The user can select the product </w:t>
      </w:r>
      <w:bookmarkStart w:id="0" w:name="docs-internal-guid-5dbbcc43-023b-5e7d-50"/>
      <w:bookmarkEnd w:id="0"/>
      <w:r w:rsidRPr="00D3601D">
        <w:rPr>
          <w:rFonts w:asciiTheme="majorHAnsi" w:hAnsiTheme="majorHAnsi"/>
          <w:sz w:val="26"/>
          <w:szCs w:val="26"/>
        </w:rPr>
        <w:t xml:space="preserve">that user want. Then add to shopping cart with the </w:t>
      </w:r>
      <w:r w:rsidRPr="00D3601D">
        <w:rPr>
          <w:rFonts w:asciiTheme="majorHAnsi" w:hAnsiTheme="majorHAnsi"/>
          <w:color w:val="000000"/>
          <w:sz w:val="26"/>
          <w:szCs w:val="26"/>
        </w:rPr>
        <w:t>product id, product name, description, price, and product picture.</w:t>
      </w: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rPr>
        <w:br/>
      </w: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customer browses to the catalogue page</w:t>
      </w:r>
    </w:p>
    <w:p w:rsidR="00FB4F40" w:rsidRPr="00D3601D" w:rsidRDefault="00FB4F40" w:rsidP="00FB4F40">
      <w:pPr>
        <w:pStyle w:val="BodyText"/>
        <w:numPr>
          <w:ilvl w:val="0"/>
          <w:numId w:val="10"/>
        </w:numPr>
        <w:tabs>
          <w:tab w:val="left" w:pos="0"/>
        </w:tabs>
        <w:rPr>
          <w:rFonts w:asciiTheme="majorHAnsi" w:hAnsiTheme="majorHAnsi"/>
          <w:sz w:val="26"/>
          <w:szCs w:val="26"/>
        </w:rPr>
      </w:pPr>
      <w:r w:rsidRPr="00D3601D">
        <w:rPr>
          <w:rFonts w:asciiTheme="majorHAnsi" w:hAnsiTheme="majorHAnsi"/>
          <w:sz w:val="26"/>
          <w:szCs w:val="26"/>
        </w:rPr>
        <w:t>The system shows all the products which the customer has search. In each product, the product id, product name, description and price.</w:t>
      </w:r>
    </w:p>
    <w:p w:rsidR="00FB4F40" w:rsidRPr="00D3601D" w:rsidRDefault="00FB4F40" w:rsidP="00FB4F40">
      <w:pPr>
        <w:pStyle w:val="BodyText"/>
        <w:tabs>
          <w:tab w:val="left" w:pos="0"/>
        </w:tabs>
        <w:ind w:left="720"/>
        <w:rPr>
          <w:rFonts w:asciiTheme="majorHAnsi" w:hAnsiTheme="majorHAnsi"/>
          <w:sz w:val="26"/>
          <w:szCs w:val="26"/>
        </w:rPr>
      </w:pPr>
    </w:p>
    <w:p w:rsidR="00FB4F40" w:rsidRPr="00D3601D" w:rsidRDefault="00FB4F40" w:rsidP="00FB4F40">
      <w:pPr>
        <w:pStyle w:val="BodyText"/>
        <w:tabs>
          <w:tab w:val="left" w:pos="0"/>
        </w:tabs>
        <w:ind w:left="720"/>
        <w:rPr>
          <w:rFonts w:asciiTheme="majorHAnsi" w:hAnsiTheme="majorHAnsi"/>
          <w:sz w:val="26"/>
          <w:szCs w:val="26"/>
        </w:rPr>
      </w:pPr>
    </w:p>
    <w:p w:rsidR="00FB4F40" w:rsidRPr="00D3601D" w:rsidRDefault="00FB4F40" w:rsidP="00FB4F40">
      <w:pPr>
        <w:pStyle w:val="BodyText"/>
        <w:tabs>
          <w:tab w:val="left" w:pos="0"/>
        </w:tabs>
        <w:ind w:left="720"/>
        <w:rPr>
          <w:rFonts w:asciiTheme="majorHAnsi" w:hAnsiTheme="majorHAnsi"/>
          <w:sz w:val="26"/>
          <w:szCs w:val="26"/>
        </w:rPr>
      </w:pPr>
    </w:p>
    <w:p w:rsidR="00FB4F40" w:rsidRPr="00D3601D" w:rsidRDefault="00FB4F40" w:rsidP="00FB4F40">
      <w:pPr>
        <w:pStyle w:val="NormalWeb"/>
        <w:spacing w:before="0" w:beforeAutospacing="0" w:after="0" w:afterAutospacing="0"/>
        <w:rPr>
          <w:rFonts w:asciiTheme="majorHAnsi" w:hAnsiTheme="majorHAnsi" w:cs="Arial"/>
          <w:b/>
          <w:bCs/>
        </w:rPr>
      </w:pPr>
      <w:r w:rsidRPr="00D3601D">
        <w:rPr>
          <w:rFonts w:asciiTheme="majorHAnsi" w:hAnsiTheme="majorHAnsi" w:cs="Arial"/>
          <w:b/>
          <w:bCs/>
        </w:rPr>
        <w:lastRenderedPageBreak/>
        <w:t xml:space="preserve">URS07 The customer can see the shopping cart </w:t>
      </w:r>
    </w:p>
    <w:p w:rsidR="00FB4F40" w:rsidRPr="00D3601D" w:rsidRDefault="00FB4F40" w:rsidP="00FB4F40">
      <w:pPr>
        <w:pStyle w:val="NormalWeb"/>
        <w:spacing w:before="0" w:beforeAutospacing="0" w:after="0" w:afterAutospacing="0"/>
        <w:ind w:firstLine="720"/>
        <w:rPr>
          <w:rFonts w:asciiTheme="majorHAnsi" w:hAnsiTheme="majorHAnsi"/>
          <w:b/>
          <w:bCs/>
        </w:rPr>
      </w:pPr>
      <w:r w:rsidRPr="00D3601D">
        <w:rPr>
          <w:rFonts w:asciiTheme="majorHAnsi" w:hAnsiTheme="majorHAnsi"/>
          <w:sz w:val="26"/>
          <w:szCs w:val="26"/>
        </w:rPr>
        <w:t>The customer can see their shopping cart with the total price, and the list of products, which the customer gets. The total price calculation method is as followed:</w:t>
      </w:r>
    </w:p>
    <w:p w:rsidR="00FB4F40" w:rsidRPr="00D3601D" w:rsidRDefault="00FB4F40" w:rsidP="00FB4F40">
      <w:pPr>
        <w:pStyle w:val="BodyText"/>
        <w:rPr>
          <w:rFonts w:asciiTheme="majorHAnsi" w:hAnsiTheme="majorHAnsi"/>
          <w:sz w:val="26"/>
          <w:szCs w:val="26"/>
        </w:rPr>
      </w:pPr>
      <w:r w:rsidRPr="00D3601D">
        <w:rPr>
          <w:rFonts w:asciiTheme="majorHAnsi" w:hAnsiTheme="majorHAnsi"/>
          <w:sz w:val="26"/>
          <w:szCs w:val="26"/>
        </w:rPr>
        <w:t xml:space="preserve">                1. Multiply the price of each product which price tag.</w:t>
      </w: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 xml:space="preserve">Flow of Execution </w:t>
      </w:r>
    </w:p>
    <w:p w:rsidR="00FB4F40" w:rsidRPr="00D3601D" w:rsidRDefault="00FB4F40" w:rsidP="00FB4F40">
      <w:pPr>
        <w:pStyle w:val="BodyText"/>
        <w:numPr>
          <w:ilvl w:val="0"/>
          <w:numId w:val="11"/>
        </w:numPr>
        <w:rPr>
          <w:rFonts w:asciiTheme="majorHAnsi" w:hAnsiTheme="majorHAnsi"/>
          <w:sz w:val="26"/>
          <w:szCs w:val="26"/>
        </w:rPr>
      </w:pPr>
      <w:r w:rsidRPr="00D3601D">
        <w:rPr>
          <w:rFonts w:asciiTheme="majorHAnsi" w:hAnsiTheme="majorHAnsi"/>
          <w:sz w:val="26"/>
          <w:szCs w:val="26"/>
        </w:rPr>
        <w:t>The customer browses to the cart page</w:t>
      </w:r>
      <w:r>
        <w:rPr>
          <w:rFonts w:asciiTheme="majorHAnsi" w:hAnsiTheme="majorHAnsi"/>
          <w:sz w:val="26"/>
          <w:szCs w:val="26"/>
        </w:rPr>
        <w:t>.</w:t>
      </w:r>
      <w:r w:rsidRPr="00D3601D">
        <w:rPr>
          <w:rFonts w:asciiTheme="majorHAnsi" w:hAnsiTheme="majorHAnsi"/>
          <w:sz w:val="26"/>
          <w:szCs w:val="26"/>
        </w:rPr>
        <w:t xml:space="preserve"> </w:t>
      </w:r>
    </w:p>
    <w:p w:rsidR="00FB4F40" w:rsidRPr="00D3601D" w:rsidRDefault="00FB4F40" w:rsidP="00FB4F40">
      <w:pPr>
        <w:pStyle w:val="BodyText"/>
        <w:numPr>
          <w:ilvl w:val="0"/>
          <w:numId w:val="11"/>
        </w:numPr>
        <w:rPr>
          <w:rFonts w:asciiTheme="majorHAnsi" w:hAnsiTheme="majorHAnsi"/>
          <w:sz w:val="26"/>
          <w:szCs w:val="26"/>
        </w:rPr>
      </w:pPr>
      <w:r w:rsidRPr="00D3601D">
        <w:rPr>
          <w:rFonts w:asciiTheme="majorHAnsi" w:hAnsiTheme="majorHAnsi"/>
          <w:sz w:val="26"/>
          <w:szCs w:val="26"/>
        </w:rPr>
        <w:t>The system shows the list of product which the customer has selected with the total price. In each product show the product id, product name and the price must be shown for each product.</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URS08 The customer can see their shopping history </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customer can see their buying transaction of the shopping history, which the customer bought.</w:t>
      </w:r>
    </w:p>
    <w:p w:rsidR="00FB4F40" w:rsidRPr="00D3601D" w:rsidRDefault="00FB4F40" w:rsidP="00FB4F40">
      <w:pPr>
        <w:pStyle w:val="BodyText"/>
        <w:rPr>
          <w:rFonts w:asciiTheme="majorHAnsi" w:hAnsiTheme="majorHAnsi"/>
          <w:b/>
          <w:bCs/>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D3601D" w:rsidRDefault="00FB4F40" w:rsidP="00FB4F40">
      <w:pPr>
        <w:pStyle w:val="NormalWeb"/>
        <w:spacing w:before="0" w:beforeAutospacing="0" w:after="0" w:afterAutospacing="0"/>
        <w:rPr>
          <w:rFonts w:asciiTheme="majorHAnsi" w:hAnsiTheme="majorHAnsi"/>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ListParagraph"/>
        <w:numPr>
          <w:ilvl w:val="0"/>
          <w:numId w:val="8"/>
        </w:numPr>
        <w:rPr>
          <w:rFonts w:asciiTheme="majorHAnsi" w:hAnsiTheme="majorHAnsi"/>
          <w:sz w:val="26"/>
          <w:szCs w:val="26"/>
        </w:rPr>
      </w:pPr>
      <w:r w:rsidRPr="00D3601D">
        <w:rPr>
          <w:rFonts w:asciiTheme="majorHAnsi" w:hAnsiTheme="majorHAnsi"/>
          <w:sz w:val="26"/>
          <w:szCs w:val="26"/>
        </w:rPr>
        <w:t>The customer browses to the shopping history page.</w:t>
      </w:r>
    </w:p>
    <w:p w:rsidR="00FB4F40" w:rsidRPr="00D3601D" w:rsidRDefault="00FB4F40" w:rsidP="00FB4F40">
      <w:pPr>
        <w:pStyle w:val="ListParagraph"/>
        <w:numPr>
          <w:ilvl w:val="0"/>
          <w:numId w:val="8"/>
        </w:numPr>
        <w:rPr>
          <w:rFonts w:asciiTheme="majorHAnsi" w:hAnsiTheme="majorHAnsi"/>
          <w:sz w:val="26"/>
          <w:szCs w:val="26"/>
        </w:rPr>
      </w:pPr>
      <w:r w:rsidRPr="00D3601D">
        <w:rPr>
          <w:rFonts w:asciiTheme="majorHAnsi" w:hAnsiTheme="majorHAnsi"/>
          <w:sz w:val="26"/>
          <w:szCs w:val="26"/>
        </w:rPr>
        <w:t xml:space="preserve">The system shows all buying transaction of the shopping history which the customer has bought the products. </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FB4F40" w:rsidRPr="00D3601D" w:rsidRDefault="00FB4F40" w:rsidP="00FB4F40">
      <w:pPr>
        <w:pStyle w:val="Default"/>
        <w:rPr>
          <w:rFonts w:asciiTheme="majorHAnsi" w:hAnsiTheme="majorHAnsi"/>
          <w:sz w:val="26"/>
          <w:szCs w:val="26"/>
        </w:rPr>
      </w:pPr>
      <w:r w:rsidRPr="00D3601D">
        <w:rPr>
          <w:rFonts w:asciiTheme="majorHAnsi" w:hAnsiTheme="majorHAnsi"/>
          <w:b/>
          <w:bCs/>
          <w:sz w:val="26"/>
          <w:szCs w:val="26"/>
        </w:rPr>
        <w:t xml:space="preserve">A.2 </w:t>
      </w:r>
      <w:r w:rsidRPr="00D3601D">
        <w:rPr>
          <w:rFonts w:asciiTheme="majorHAnsi" w:hAnsiTheme="majorHAnsi"/>
          <w:sz w:val="26"/>
          <w:szCs w:val="26"/>
        </w:rPr>
        <w:t xml:space="preserve">If the customer has not the buying transaction history, the system should provide the prompt message </w:t>
      </w:r>
    </w:p>
    <w:p w:rsidR="00FB4F40" w:rsidRPr="00D3601D" w:rsidRDefault="00FB4F40" w:rsidP="00FB4F40">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The shopping history is empty!!</w:t>
      </w:r>
      <w:r w:rsidRPr="00D3601D">
        <w:rPr>
          <w:rFonts w:asciiTheme="majorHAnsi" w:hAnsiTheme="majorHAnsi"/>
          <w:sz w:val="26"/>
          <w:szCs w:val="26"/>
        </w:rPr>
        <w:t>”</w:t>
      </w:r>
    </w:p>
    <w:p w:rsidR="00FB4F40" w:rsidRPr="00D3601D" w:rsidRDefault="00FB4F40" w:rsidP="00FB4F40">
      <w:pPr>
        <w:pStyle w:val="Default"/>
        <w:rPr>
          <w:rFonts w:asciiTheme="majorHAnsi" w:hAnsiTheme="majorHAnsi"/>
          <w:sz w:val="26"/>
          <w:szCs w:val="26"/>
        </w:rPr>
      </w:pPr>
      <w:r w:rsidRPr="00D3601D">
        <w:rPr>
          <w:rFonts w:asciiTheme="majorHAnsi" w:hAnsiTheme="majorHAnsi"/>
          <w:sz w:val="26"/>
          <w:szCs w:val="26"/>
        </w:rPr>
        <w:t>After the prompt message, the system asks the user to read the prompt message to inform.</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URS9 The customer can save shopping cart for the later shopping. </w:t>
      </w:r>
    </w:p>
    <w:p w:rsidR="00FB4F40" w:rsidRPr="00D3601D" w:rsidRDefault="00FB4F40" w:rsidP="00FB4F40">
      <w:pPr>
        <w:pStyle w:val="NormalWeb"/>
        <w:spacing w:before="0" w:beforeAutospacing="0" w:after="0" w:afterAutospacing="0"/>
        <w:ind w:firstLine="720"/>
        <w:rPr>
          <w:rFonts w:asciiTheme="majorHAnsi" w:hAnsiTheme="majorHAnsi"/>
          <w:b/>
          <w:bCs/>
          <w:sz w:val="26"/>
          <w:szCs w:val="26"/>
        </w:rPr>
      </w:pPr>
      <w:r w:rsidRPr="00D3601D">
        <w:rPr>
          <w:rFonts w:asciiTheme="majorHAnsi" w:hAnsiTheme="majorHAnsi"/>
          <w:sz w:val="26"/>
          <w:szCs w:val="26"/>
        </w:rPr>
        <w:t>The customer can save the shopping cart for continue shopping later</w:t>
      </w:r>
      <w:r w:rsidRPr="00D3601D">
        <w:rPr>
          <w:rFonts w:asciiTheme="majorHAnsi" w:hAnsiTheme="majorHAnsi"/>
          <w:b/>
          <w:bCs/>
          <w:sz w:val="26"/>
          <w:szCs w:val="26"/>
        </w:rPr>
        <w:t>.</w:t>
      </w:r>
    </w:p>
    <w:p w:rsidR="00FB4F40" w:rsidRPr="00D3601D" w:rsidRDefault="00FB4F40" w:rsidP="00FB4F40">
      <w:pPr>
        <w:pStyle w:val="BodyText"/>
        <w:rPr>
          <w:rFonts w:asciiTheme="majorHAnsi" w:hAnsiTheme="majorHAnsi"/>
          <w:b/>
          <w:bCs/>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The customer has to add at least one product to the shopping cart</w:t>
      </w:r>
      <w:r w:rsidRPr="00D3601D">
        <w:rPr>
          <w:rFonts w:asciiTheme="majorHAnsi" w:hAnsiTheme="majorHAnsi"/>
        </w:rPr>
        <w:t>.</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FB4F40" w:rsidRPr="00D3601D" w:rsidRDefault="00FB4F40" w:rsidP="00FB4F40">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enters to shopping cart page.</w:t>
      </w:r>
    </w:p>
    <w:p w:rsidR="00FB4F40" w:rsidRPr="00D3601D" w:rsidRDefault="00FB4F40" w:rsidP="00FB4F40">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customer selects to save the shopping cart.</w:t>
      </w:r>
    </w:p>
    <w:p w:rsidR="00FB4F40" w:rsidRPr="00D3601D" w:rsidRDefault="00FB4F40" w:rsidP="00FB4F40">
      <w:pPr>
        <w:pStyle w:val="NormalWeb"/>
        <w:numPr>
          <w:ilvl w:val="0"/>
          <w:numId w:val="18"/>
        </w:numPr>
        <w:spacing w:after="0" w:afterAutospacing="0"/>
        <w:rPr>
          <w:rFonts w:asciiTheme="majorHAnsi" w:hAnsiTheme="majorHAnsi"/>
          <w:sz w:val="26"/>
          <w:szCs w:val="26"/>
        </w:rPr>
      </w:pPr>
      <w:r w:rsidRPr="00D3601D">
        <w:rPr>
          <w:rFonts w:asciiTheme="majorHAnsi" w:hAnsiTheme="majorHAnsi" w:cs="Aksaramatee"/>
          <w:sz w:val="26"/>
          <w:szCs w:val="26"/>
        </w:rPr>
        <w:t>The system validates the shopping cart and adds the shopping cart details to the system database.</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URS10 The customer can continue their shopping when their return to the program later. </w:t>
      </w:r>
    </w:p>
    <w:p w:rsidR="00FB4F40" w:rsidRPr="00D3601D" w:rsidRDefault="00FB4F40" w:rsidP="00FB4F40">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customer can continue on the saved shopping cart.</w:t>
      </w:r>
    </w:p>
    <w:p w:rsidR="00FB4F40" w:rsidRPr="00D3601D" w:rsidRDefault="00FB4F40" w:rsidP="00FB4F40">
      <w:pPr>
        <w:pStyle w:val="BodyText"/>
        <w:rPr>
          <w:rFonts w:asciiTheme="majorHAnsi" w:hAnsiTheme="majorHAnsi"/>
          <w:b/>
          <w:bCs/>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 xml:space="preserve">The </w:t>
      </w:r>
      <w:r w:rsidRPr="00D3601D">
        <w:rPr>
          <w:rFonts w:asciiTheme="majorHAnsi" w:hAnsiTheme="majorHAnsi"/>
        </w:rPr>
        <w:t>customer has to log in to the system.</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The customer has to save the shopping cart</w:t>
      </w:r>
      <w:r w:rsidRPr="00D3601D">
        <w:rPr>
          <w:rFonts w:asciiTheme="majorHAnsi" w:hAnsiTheme="majorHAnsi"/>
        </w:rPr>
        <w:t xml:space="preserve"> at least one.</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 xml:space="preserve">None </w:t>
      </w:r>
    </w:p>
    <w:p w:rsidR="00FB4F40" w:rsidRPr="00D3601D" w:rsidRDefault="00FB4F40" w:rsidP="00FB4F40">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browses to save shopping cart page.</w:t>
      </w:r>
    </w:p>
    <w:p w:rsidR="00FB4F40" w:rsidRPr="00D3601D" w:rsidRDefault="00FB4F40" w:rsidP="00FB4F40">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provides a list of saved shopping carts from the system database.</w:t>
      </w:r>
    </w:p>
    <w:p w:rsidR="00FB4F40" w:rsidRPr="00D3601D" w:rsidRDefault="00FB4F40" w:rsidP="00FB4F40">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customer selects a saved shopping cart which customer wants to continue.</w:t>
      </w:r>
    </w:p>
    <w:p w:rsidR="00FB4F40" w:rsidRPr="00D3601D" w:rsidRDefault="00FB4F40" w:rsidP="00FB4F40">
      <w:pPr>
        <w:pStyle w:val="NormalWeb"/>
        <w:numPr>
          <w:ilvl w:val="0"/>
          <w:numId w:val="19"/>
        </w:numPr>
        <w:spacing w:after="0" w:afterAutospacing="0"/>
        <w:rPr>
          <w:rFonts w:asciiTheme="majorHAnsi" w:hAnsiTheme="majorHAnsi"/>
          <w:sz w:val="26"/>
          <w:szCs w:val="26"/>
        </w:rPr>
      </w:pPr>
      <w:r w:rsidRPr="00D3601D">
        <w:rPr>
          <w:rFonts w:asciiTheme="majorHAnsi" w:hAnsiTheme="majorHAnsi" w:cs="Aksaramatee"/>
          <w:sz w:val="26"/>
          <w:szCs w:val="26"/>
        </w:rPr>
        <w:t>The system shows the shopping cart page.</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URS11 The customer can log out from the system. </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registered customer can log out from the system.</w:t>
      </w:r>
    </w:p>
    <w:p w:rsidR="00FB4F40" w:rsidRPr="00D3601D" w:rsidRDefault="00FB4F40" w:rsidP="00FB4F40">
      <w:pPr>
        <w:pStyle w:val="BodyText"/>
        <w:rPr>
          <w:rFonts w:asciiTheme="majorHAnsi" w:hAnsiTheme="majorHAnsi"/>
          <w:b/>
          <w:bCs/>
          <w:sz w:val="10"/>
          <w:szCs w:val="10"/>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rPr>
      </w:pPr>
      <w:r w:rsidRPr="00D3601D">
        <w:rPr>
          <w:rFonts w:asciiTheme="majorHAnsi" w:hAnsiTheme="majorHAnsi"/>
          <w:sz w:val="26"/>
          <w:szCs w:val="26"/>
        </w:rPr>
        <w:t>The customer has to log in to the system</w:t>
      </w:r>
      <w:r w:rsidRPr="00D3601D">
        <w:rPr>
          <w:rFonts w:asciiTheme="majorHAnsi" w:hAnsiTheme="majorHAnsi"/>
        </w:rPr>
        <w:t>.</w:t>
      </w:r>
    </w:p>
    <w:p w:rsidR="00FB4F40" w:rsidRPr="000C35AA" w:rsidRDefault="00FB4F40" w:rsidP="00FB4F40">
      <w:pPr>
        <w:pStyle w:val="NormalWeb"/>
        <w:spacing w:before="0" w:beforeAutospacing="0" w:after="0" w:afterAutospacing="0"/>
        <w:rPr>
          <w:rFonts w:asciiTheme="majorHAnsi" w:hAnsiTheme="majorHAnsi"/>
          <w:b/>
          <w:bCs/>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ListParagraph"/>
        <w:numPr>
          <w:ilvl w:val="0"/>
          <w:numId w:val="5"/>
        </w:numPr>
        <w:rPr>
          <w:rFonts w:asciiTheme="majorHAnsi" w:hAnsiTheme="majorHAnsi"/>
          <w:sz w:val="26"/>
          <w:szCs w:val="26"/>
        </w:rPr>
      </w:pPr>
      <w:r w:rsidRPr="00D3601D">
        <w:rPr>
          <w:rFonts w:asciiTheme="majorHAnsi" w:hAnsiTheme="majorHAnsi"/>
          <w:sz w:val="26"/>
          <w:szCs w:val="26"/>
        </w:rPr>
        <w:t xml:space="preserve">The system </w:t>
      </w:r>
      <w:r>
        <w:rPr>
          <w:rFonts w:asciiTheme="majorHAnsi" w:hAnsiTheme="majorHAnsi"/>
          <w:sz w:val="26"/>
          <w:szCs w:val="26"/>
        </w:rPr>
        <w:t xml:space="preserve">delete the </w:t>
      </w:r>
      <w:r w:rsidRPr="00D3601D">
        <w:rPr>
          <w:rFonts w:asciiTheme="majorHAnsi" w:hAnsiTheme="majorHAnsi"/>
          <w:sz w:val="26"/>
          <w:szCs w:val="26"/>
        </w:rPr>
        <w:t>session of user</w:t>
      </w:r>
    </w:p>
    <w:p w:rsidR="00FB4F40" w:rsidRPr="00D3601D" w:rsidRDefault="00FB4F40" w:rsidP="00FB4F40">
      <w:pPr>
        <w:pStyle w:val="ListParagraph"/>
        <w:numPr>
          <w:ilvl w:val="0"/>
          <w:numId w:val="5"/>
        </w:numPr>
        <w:rPr>
          <w:rFonts w:asciiTheme="majorHAnsi" w:hAnsiTheme="majorHAnsi"/>
          <w:sz w:val="26"/>
          <w:szCs w:val="26"/>
        </w:rPr>
      </w:pPr>
      <w:r w:rsidRPr="00D3601D">
        <w:rPr>
          <w:rFonts w:asciiTheme="majorHAnsi" w:hAnsiTheme="majorHAnsi"/>
          <w:sz w:val="26"/>
          <w:szCs w:val="26"/>
        </w:rPr>
        <w:t>The system shows the index page of customer.</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URS12 The administrator can login to the system </w:t>
      </w:r>
    </w:p>
    <w:p w:rsidR="00FB4F40" w:rsidRPr="00D3601D" w:rsidRDefault="00FB4F40" w:rsidP="00FB4F40">
      <w:pPr>
        <w:pStyle w:val="NormalWeb"/>
        <w:spacing w:before="0" w:beforeAutospacing="0" w:after="0" w:afterAutospacing="0"/>
        <w:ind w:firstLine="720"/>
        <w:rPr>
          <w:rFonts w:asciiTheme="majorHAnsi" w:hAnsiTheme="majorHAnsi"/>
        </w:rPr>
      </w:pPr>
      <w:r w:rsidRPr="00D3601D">
        <w:rPr>
          <w:rFonts w:asciiTheme="majorHAnsi" w:hAnsiTheme="majorHAnsi"/>
          <w:sz w:val="26"/>
          <w:szCs w:val="26"/>
        </w:rPr>
        <w:t>The administration can log in to the system using their username and password</w:t>
      </w:r>
      <w:r w:rsidRPr="00D3601D">
        <w:rPr>
          <w:rFonts w:asciiTheme="majorHAnsi" w:hAnsiTheme="majorHAnsi"/>
        </w:rPr>
        <w:t>.</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 xml:space="preserve">Input </w:t>
      </w:r>
    </w:p>
    <w:p w:rsidR="00FB4F40" w:rsidRPr="00D3601D" w:rsidRDefault="00FB4F40" w:rsidP="00FB4F40">
      <w:pPr>
        <w:pStyle w:val="NormalWeb"/>
        <w:spacing w:before="0" w:beforeAutospacing="0" w:after="0" w:afterAutospacing="0"/>
        <w:rPr>
          <w:rFonts w:asciiTheme="majorHAnsi" w:hAnsiTheme="majorHAnsi"/>
          <w:b/>
          <w:bCs/>
          <w:sz w:val="26"/>
          <w:szCs w:val="26"/>
        </w:rPr>
      </w:pPr>
    </w:p>
    <w:tbl>
      <w:tblPr>
        <w:tblW w:w="9587" w:type="dxa"/>
        <w:jc w:val="center"/>
        <w:tblInd w:w="103" w:type="dxa"/>
        <w:tblLook w:val="04A0"/>
      </w:tblPr>
      <w:tblGrid>
        <w:gridCol w:w="1500"/>
        <w:gridCol w:w="3743"/>
        <w:gridCol w:w="2126"/>
        <w:gridCol w:w="2218"/>
      </w:tblGrid>
      <w:tr w:rsidR="00FB4F40" w:rsidRPr="00D3601D" w:rsidTr="00746149">
        <w:trPr>
          <w:trHeight w:val="499"/>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Name</w:t>
            </w:r>
          </w:p>
        </w:tc>
        <w:tc>
          <w:tcPr>
            <w:tcW w:w="3743"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Description</w:t>
            </w:r>
          </w:p>
        </w:tc>
        <w:tc>
          <w:tcPr>
            <w:tcW w:w="2126"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Example</w:t>
            </w:r>
          </w:p>
        </w:tc>
        <w:tc>
          <w:tcPr>
            <w:tcW w:w="2218" w:type="dxa"/>
            <w:tcBorders>
              <w:top w:val="single" w:sz="4" w:space="0" w:color="auto"/>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b/>
                <w:bCs/>
                <w:color w:val="000000"/>
                <w:szCs w:val="22"/>
              </w:rPr>
            </w:pPr>
            <w:r w:rsidRPr="00D3601D">
              <w:rPr>
                <w:rFonts w:asciiTheme="majorHAnsi" w:eastAsia="Times New Roman" w:hAnsiTheme="majorHAnsi" w:cs="Tahoma"/>
                <w:b/>
                <w:bCs/>
                <w:color w:val="000000"/>
                <w:szCs w:val="22"/>
              </w:rPr>
              <w:t>Remarks</w:t>
            </w:r>
          </w:p>
        </w:tc>
      </w:tr>
      <w:tr w:rsidR="00FB4F40" w:rsidRPr="00D3601D" w:rsidTr="00746149">
        <w:trPr>
          <w:trHeight w:val="536"/>
          <w:jc w:val="center"/>
        </w:trPr>
        <w:tc>
          <w:tcPr>
            <w:tcW w:w="1500" w:type="dxa"/>
            <w:tcBorders>
              <w:top w:val="nil"/>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Username</w:t>
            </w:r>
          </w:p>
        </w:tc>
        <w:tc>
          <w:tcPr>
            <w:tcW w:w="3743" w:type="dxa"/>
            <w:tcBorders>
              <w:top w:val="nil"/>
              <w:left w:val="nil"/>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xml:space="preserve"> The username must be 4-20 characters.</w:t>
            </w:r>
          </w:p>
        </w:tc>
        <w:tc>
          <w:tcPr>
            <w:tcW w:w="2126" w:type="dxa"/>
            <w:tcBorders>
              <w:top w:val="nil"/>
              <w:left w:val="nil"/>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w:t>
            </w:r>
          </w:p>
        </w:tc>
        <w:tc>
          <w:tcPr>
            <w:tcW w:w="2218" w:type="dxa"/>
            <w:tcBorders>
              <w:top w:val="nil"/>
              <w:left w:val="nil"/>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r w:rsidR="00FB4F40" w:rsidRPr="00D3601D" w:rsidTr="00746149">
        <w:trPr>
          <w:trHeight w:val="1261"/>
          <w:jc w:val="center"/>
        </w:trPr>
        <w:tc>
          <w:tcPr>
            <w:tcW w:w="15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w:t>
            </w:r>
          </w:p>
        </w:tc>
        <w:tc>
          <w:tcPr>
            <w:tcW w:w="3743"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Passwords must have at least 6 characters and contain at least two of the following: upper case letters, lower case letters, numbers and symbols.</w:t>
            </w:r>
          </w:p>
        </w:tc>
        <w:tc>
          <w:tcPr>
            <w:tcW w:w="2126" w:type="dxa"/>
            <w:tcBorders>
              <w:top w:val="single" w:sz="4" w:space="0" w:color="auto"/>
              <w:left w:val="single" w:sz="4" w:space="0" w:color="auto"/>
              <w:bottom w:val="single" w:sz="4" w:space="0" w:color="auto"/>
              <w:right w:val="single" w:sz="4" w:space="0" w:color="auto"/>
            </w:tcBorders>
            <w:shd w:val="clear" w:color="auto" w:fill="auto"/>
            <w:hideMark/>
          </w:tcPr>
          <w:p w:rsidR="00FB4F40" w:rsidRPr="00D3601D" w:rsidRDefault="00FB4F40" w:rsidP="00746149">
            <w:pPr>
              <w:spacing w:after="0" w:line="240" w:lineRule="auto"/>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"admin1234"</w:t>
            </w:r>
          </w:p>
        </w:tc>
        <w:tc>
          <w:tcPr>
            <w:tcW w:w="2218"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B4F40" w:rsidRPr="00D3601D" w:rsidRDefault="00FB4F40" w:rsidP="00746149">
            <w:pPr>
              <w:spacing w:after="0" w:line="240" w:lineRule="auto"/>
              <w:jc w:val="center"/>
              <w:rPr>
                <w:rFonts w:asciiTheme="majorHAnsi" w:eastAsia="Times New Roman" w:hAnsiTheme="majorHAnsi" w:cs="Tahoma"/>
                <w:color w:val="000000"/>
                <w:szCs w:val="22"/>
              </w:rPr>
            </w:pPr>
            <w:r w:rsidRPr="00D3601D">
              <w:rPr>
                <w:rFonts w:asciiTheme="majorHAnsi" w:eastAsia="Times New Roman" w:hAnsiTheme="majorHAnsi" w:cs="Tahoma"/>
                <w:color w:val="000000"/>
                <w:szCs w:val="22"/>
              </w:rPr>
              <w:t> </w:t>
            </w:r>
          </w:p>
        </w:tc>
      </w:tr>
    </w:tbl>
    <w:p w:rsidR="00FB4F40" w:rsidRPr="00D3601D" w:rsidRDefault="00FB4F40" w:rsidP="00FB4F40">
      <w:pPr>
        <w:pStyle w:val="NormalWeb"/>
        <w:spacing w:before="0" w:beforeAutospacing="0" w:after="0" w:afterAutospacing="0"/>
        <w:rPr>
          <w:rFonts w:asciiTheme="majorHAnsi" w:hAnsiTheme="majorHAnsi"/>
          <w:b/>
          <w:bCs/>
          <w:sz w:val="10"/>
          <w:szCs w:val="10"/>
        </w:rPr>
      </w:pPr>
    </w:p>
    <w:p w:rsidR="00FB4F40" w:rsidRPr="00D3601D" w:rsidRDefault="00FB4F40" w:rsidP="00FB4F40">
      <w:pPr>
        <w:pStyle w:val="NormalWeb"/>
        <w:spacing w:before="0" w:beforeAutospacing="0" w:after="0" w:afterAutospacing="0"/>
        <w:rPr>
          <w:rFonts w:asciiTheme="majorHAnsi" w:hAnsiTheme="majorHAnsi"/>
        </w:rPr>
      </w:pPr>
      <w:r w:rsidRPr="00D3601D">
        <w:rPr>
          <w:rFonts w:asciiTheme="majorHAnsi" w:hAnsiTheme="majorHAnsi"/>
          <w:b/>
          <w:bCs/>
          <w:sz w:val="26"/>
          <w:szCs w:val="26"/>
        </w:rPr>
        <w:t>Output</w:t>
      </w:r>
    </w:p>
    <w:p w:rsidR="00FB4F40" w:rsidRPr="00D3601D" w:rsidRDefault="00FB4F40" w:rsidP="00FB4F40">
      <w:pPr>
        <w:pStyle w:val="NormalWeb"/>
        <w:spacing w:before="0" w:beforeAutospacing="0" w:after="0" w:afterAutospacing="0"/>
        <w:rPr>
          <w:rFonts w:asciiTheme="majorHAnsi" w:hAnsiTheme="majorHAnsi"/>
          <w:sz w:val="26"/>
          <w:szCs w:val="26"/>
        </w:rPr>
      </w:pPr>
      <w:r w:rsidRPr="00D3601D">
        <w:rPr>
          <w:rFonts w:asciiTheme="majorHAnsi" w:hAnsiTheme="majorHAnsi"/>
          <w:sz w:val="26"/>
          <w:szCs w:val="26"/>
        </w:rPr>
        <w:tab/>
        <w:t>None</w:t>
      </w:r>
    </w:p>
    <w:p w:rsidR="00FB4F40" w:rsidRPr="00D3601D" w:rsidRDefault="00FB4F40" w:rsidP="00FB4F40">
      <w:pPr>
        <w:pStyle w:val="NormalWeb"/>
        <w:spacing w:before="0" w:beforeAutospacing="0" w:after="0" w:afterAutospacing="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ListParagraph"/>
        <w:numPr>
          <w:ilvl w:val="0"/>
          <w:numId w:val="6"/>
        </w:numPr>
        <w:rPr>
          <w:rFonts w:asciiTheme="majorHAnsi" w:hAnsiTheme="majorHAnsi"/>
          <w:sz w:val="26"/>
          <w:szCs w:val="26"/>
        </w:rPr>
      </w:pPr>
      <w:r w:rsidRPr="00D3601D">
        <w:rPr>
          <w:rFonts w:asciiTheme="majorHAnsi" w:hAnsiTheme="majorHAnsi"/>
          <w:sz w:val="26"/>
          <w:szCs w:val="26"/>
        </w:rPr>
        <w:t>The user browses to login page for administrator.</w:t>
      </w:r>
    </w:p>
    <w:p w:rsidR="00FB4F40" w:rsidRPr="00D3601D" w:rsidRDefault="00FB4F40" w:rsidP="00FB4F40">
      <w:pPr>
        <w:pStyle w:val="ListParagraph"/>
        <w:numPr>
          <w:ilvl w:val="0"/>
          <w:numId w:val="6"/>
        </w:numPr>
        <w:rPr>
          <w:rFonts w:asciiTheme="majorHAnsi" w:hAnsiTheme="majorHAnsi"/>
          <w:sz w:val="26"/>
          <w:szCs w:val="26"/>
        </w:rPr>
      </w:pPr>
      <w:r w:rsidRPr="00D3601D">
        <w:rPr>
          <w:rFonts w:asciiTheme="majorHAnsi" w:hAnsiTheme="majorHAnsi"/>
          <w:sz w:val="26"/>
          <w:szCs w:val="26"/>
        </w:rPr>
        <w:t>The user provides username and password</w:t>
      </w:r>
    </w:p>
    <w:p w:rsidR="00FB4F40" w:rsidRPr="00D3601D" w:rsidRDefault="00FB4F40" w:rsidP="00FB4F40">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validates username and password</w:t>
      </w:r>
    </w:p>
    <w:p w:rsidR="00FB4F40" w:rsidRPr="00D3601D" w:rsidRDefault="00FB4F40" w:rsidP="00FB4F40">
      <w:pPr>
        <w:pStyle w:val="ListParagraph"/>
        <w:numPr>
          <w:ilvl w:val="0"/>
          <w:numId w:val="6"/>
        </w:numPr>
        <w:rPr>
          <w:rFonts w:asciiTheme="majorHAnsi" w:hAnsiTheme="majorHAnsi"/>
          <w:sz w:val="26"/>
          <w:szCs w:val="26"/>
        </w:rPr>
      </w:pPr>
      <w:r w:rsidRPr="00D3601D">
        <w:rPr>
          <w:rFonts w:asciiTheme="majorHAnsi" w:hAnsiTheme="majorHAnsi"/>
          <w:sz w:val="26"/>
          <w:szCs w:val="26"/>
        </w:rPr>
        <w:t>The system shows the index page of administrator.</w:t>
      </w: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Alternative flow A, the validation error</w:t>
      </w:r>
    </w:p>
    <w:p w:rsidR="00FB4F40" w:rsidRPr="00D3601D" w:rsidRDefault="00FB4F40" w:rsidP="00FB4F40">
      <w:pPr>
        <w:pStyle w:val="Default"/>
        <w:rPr>
          <w:rFonts w:asciiTheme="majorHAnsi" w:hAnsiTheme="majorHAnsi"/>
          <w:sz w:val="26"/>
          <w:szCs w:val="26"/>
        </w:rPr>
      </w:pPr>
      <w:r w:rsidRPr="00D3601D">
        <w:rPr>
          <w:rFonts w:asciiTheme="majorHAnsi" w:hAnsiTheme="majorHAnsi"/>
          <w:b/>
          <w:bCs/>
          <w:sz w:val="26"/>
          <w:szCs w:val="26"/>
        </w:rPr>
        <w:t xml:space="preserve">A.3 </w:t>
      </w:r>
      <w:r w:rsidRPr="00D3601D">
        <w:rPr>
          <w:rFonts w:asciiTheme="majorHAnsi" w:hAnsiTheme="majorHAnsi"/>
          <w:sz w:val="26"/>
          <w:szCs w:val="26"/>
        </w:rPr>
        <w:t xml:space="preserve">If the username and password are incorrect or not matched, the system should provide the error message </w:t>
      </w:r>
    </w:p>
    <w:p w:rsidR="00FB4F40" w:rsidRPr="00D3601D" w:rsidRDefault="00FB4F40" w:rsidP="00FB4F40">
      <w:pPr>
        <w:pStyle w:val="Default"/>
        <w:ind w:firstLine="720"/>
        <w:rPr>
          <w:rFonts w:asciiTheme="majorHAnsi" w:hAnsiTheme="majorHAnsi"/>
          <w:sz w:val="26"/>
          <w:szCs w:val="26"/>
        </w:rPr>
      </w:pPr>
      <w:r w:rsidRPr="00D3601D">
        <w:rPr>
          <w:rFonts w:asciiTheme="majorHAnsi" w:hAnsiTheme="majorHAnsi"/>
          <w:sz w:val="26"/>
          <w:szCs w:val="26"/>
        </w:rPr>
        <w:t>“</w:t>
      </w:r>
      <w:r w:rsidRPr="00D3601D">
        <w:rPr>
          <w:rFonts w:asciiTheme="majorHAnsi" w:hAnsiTheme="majorHAnsi"/>
          <w:i/>
          <w:iCs/>
          <w:sz w:val="26"/>
          <w:szCs w:val="26"/>
        </w:rPr>
        <w:t>Sorry your username or password is incorrect, Please try again</w:t>
      </w:r>
      <w:r w:rsidRPr="00D3601D">
        <w:rPr>
          <w:rFonts w:asciiTheme="majorHAnsi" w:hAnsiTheme="majorHAnsi"/>
          <w:sz w:val="26"/>
          <w:szCs w:val="26"/>
        </w:rPr>
        <w:t>”</w:t>
      </w:r>
    </w:p>
    <w:p w:rsidR="00FB4F40" w:rsidRPr="00D3601D" w:rsidRDefault="00FB4F40" w:rsidP="00FB4F40">
      <w:pPr>
        <w:rPr>
          <w:rFonts w:asciiTheme="majorHAnsi" w:hAnsiTheme="majorHAnsi"/>
          <w:sz w:val="26"/>
          <w:szCs w:val="26"/>
        </w:rPr>
      </w:pPr>
      <w:r w:rsidRPr="00D3601D">
        <w:rPr>
          <w:rFonts w:asciiTheme="majorHAnsi" w:hAnsiTheme="majorHAnsi"/>
          <w:sz w:val="26"/>
          <w:szCs w:val="26"/>
        </w:rPr>
        <w:t>After the error message, the system asks the user to read the error message and update the data.</w:t>
      </w: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URS13 The administrator can add details of the products </w:t>
      </w:r>
    </w:p>
    <w:p w:rsidR="00FB4F40" w:rsidRPr="00D3601D" w:rsidRDefault="00FB4F40" w:rsidP="00FB4F40">
      <w:pPr>
        <w:pStyle w:val="BodyText"/>
        <w:ind w:firstLine="720"/>
        <w:rPr>
          <w:rFonts w:asciiTheme="majorHAnsi" w:hAnsiTheme="majorHAnsi"/>
          <w:color w:val="000000"/>
          <w:sz w:val="26"/>
          <w:szCs w:val="26"/>
        </w:rPr>
      </w:pPr>
      <w:r w:rsidRPr="00D3601D">
        <w:rPr>
          <w:rFonts w:asciiTheme="majorHAnsi" w:hAnsiTheme="majorHAnsi"/>
          <w:color w:val="000000"/>
          <w:sz w:val="26"/>
          <w:szCs w:val="26"/>
        </w:rPr>
        <w:t xml:space="preserve">The user can add the details of product with product id, name, description and picture of the product into the system. </w:t>
      </w:r>
    </w:p>
    <w:p w:rsidR="00FB4F40" w:rsidRPr="00D3601D" w:rsidRDefault="00FB4F40" w:rsidP="00FB4F40">
      <w:pPr>
        <w:pStyle w:val="BodyText"/>
        <w:rPr>
          <w:rFonts w:asciiTheme="majorHAnsi" w:hAnsiTheme="majorHAnsi"/>
          <w:b/>
          <w:bCs/>
          <w:color w:val="000000"/>
          <w:sz w:val="10"/>
          <w:szCs w:val="10"/>
        </w:rPr>
      </w:pPr>
    </w:p>
    <w:p w:rsidR="00FB4F40" w:rsidRPr="00D3601D" w:rsidRDefault="00FB4F40" w:rsidP="00FB4F40">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FB4F40" w:rsidRPr="00D3601D" w:rsidRDefault="00FB4F40" w:rsidP="00FB4F40">
      <w:pPr>
        <w:pStyle w:val="NormalWeb"/>
        <w:spacing w:before="0" w:beforeAutospacing="0" w:after="0" w:afterAutospacing="0"/>
        <w:rPr>
          <w:rFonts w:asciiTheme="majorHAnsi" w:hAnsiTheme="majorHAnsi"/>
          <w:b/>
          <w:bCs/>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BodyText"/>
        <w:ind w:firstLine="720"/>
        <w:rPr>
          <w:rFonts w:asciiTheme="majorHAnsi" w:hAnsiTheme="majorHAnsi"/>
          <w:color w:val="000000"/>
          <w:sz w:val="26"/>
          <w:szCs w:val="26"/>
        </w:rPr>
      </w:pPr>
    </w:p>
    <w:tbl>
      <w:tblPr>
        <w:tblW w:w="9663" w:type="dxa"/>
        <w:tblInd w:w="33" w:type="dxa"/>
        <w:tblLayout w:type="fixed"/>
        <w:tblCellMar>
          <w:top w:w="55" w:type="dxa"/>
          <w:left w:w="55" w:type="dxa"/>
          <w:bottom w:w="55" w:type="dxa"/>
          <w:right w:w="55" w:type="dxa"/>
        </w:tblCellMar>
        <w:tblLook w:val="0000"/>
      </w:tblPr>
      <w:tblGrid>
        <w:gridCol w:w="1958"/>
        <w:gridCol w:w="2210"/>
        <w:gridCol w:w="1895"/>
        <w:gridCol w:w="1668"/>
        <w:gridCol w:w="1932"/>
      </w:tblGrid>
      <w:tr w:rsidR="00FB4F40" w:rsidRPr="00D3601D" w:rsidTr="00746149">
        <w:tc>
          <w:tcPr>
            <w:tcW w:w="1958"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Name</w:t>
            </w:r>
          </w:p>
        </w:tc>
        <w:tc>
          <w:tcPr>
            <w:tcW w:w="2210"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Description</w:t>
            </w:r>
          </w:p>
        </w:tc>
        <w:tc>
          <w:tcPr>
            <w:tcW w:w="1895"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Example</w:t>
            </w:r>
          </w:p>
        </w:tc>
        <w:tc>
          <w:tcPr>
            <w:tcW w:w="1668"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Remarks</w:t>
            </w:r>
          </w:p>
        </w:tc>
        <w:tc>
          <w:tcPr>
            <w:tcW w:w="1932" w:type="dxa"/>
            <w:tcBorders>
              <w:top w:val="single" w:sz="1" w:space="0" w:color="000000"/>
              <w:left w:val="single" w:sz="1" w:space="0" w:color="000000"/>
              <w:bottom w:val="single" w:sz="1" w:space="0" w:color="000000"/>
              <w:right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Output</w:t>
            </w: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ID</w:t>
            </w:r>
          </w:p>
        </w:tc>
        <w:tc>
          <w:tcPr>
            <w:tcW w:w="2210"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rPr>
            </w:pPr>
            <w:r w:rsidRPr="00D3601D">
              <w:rPr>
                <w:rFonts w:asciiTheme="majorHAnsi" w:hAnsiTheme="majorHAnsi"/>
                <w:sz w:val="22"/>
              </w:rPr>
              <w:t xml:space="preserve">The 6 digit number indicate the product id </w:t>
            </w:r>
          </w:p>
          <w:p w:rsidR="00FB4F40" w:rsidRPr="00D3601D" w:rsidRDefault="00FB4F40" w:rsidP="00746149">
            <w:pPr>
              <w:pStyle w:val="TableContents"/>
              <w:rPr>
                <w:rFonts w:asciiTheme="majorHAnsi" w:hAnsiTheme="majorHAnsi"/>
                <w:sz w:val="22"/>
              </w:rPr>
            </w:pP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1</w:t>
            </w:r>
          </w:p>
          <w:p w:rsidR="00FB4F40" w:rsidRPr="00D3601D" w:rsidRDefault="00FB4F40" w:rsidP="00746149">
            <w:pPr>
              <w:pStyle w:val="TableContents"/>
              <w:jc w:val="center"/>
              <w:rPr>
                <w:rFonts w:asciiTheme="majorHAnsi" w:hAnsiTheme="majorHAnsi"/>
                <w:sz w:val="22"/>
              </w:rPr>
            </w:pP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rPr>
            </w:pP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name</w:t>
            </w:r>
          </w:p>
        </w:tc>
        <w:tc>
          <w:tcPr>
            <w:tcW w:w="2210"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p w:rsidR="00FB4F40" w:rsidRPr="00D3601D" w:rsidRDefault="00FB4F40" w:rsidP="00746149">
            <w:pPr>
              <w:pStyle w:val="TableContents"/>
              <w:rPr>
                <w:rFonts w:asciiTheme="majorHAnsi" w:hAnsiTheme="majorHAnsi"/>
                <w:sz w:val="22"/>
              </w:rPr>
            </w:pP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 xml:space="preserve">“IPhone  vintage USA” </w:t>
            </w: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rPr>
            </w:pP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description</w:t>
            </w:r>
          </w:p>
        </w:tc>
        <w:tc>
          <w:tcPr>
            <w:tcW w:w="2210"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“This case for iphone 4s, It vintage style”</w:t>
            </w: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rPr>
            </w:pPr>
          </w:p>
        </w:tc>
      </w:tr>
      <w:tr w:rsidR="00FB4F40" w:rsidRPr="00D3601D" w:rsidTr="00746149">
        <w:trPr>
          <w:trHeight w:val="1838"/>
        </w:trPr>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Picture of product</w:t>
            </w:r>
          </w:p>
          <w:p w:rsidR="00FB4F40" w:rsidRPr="00D3601D" w:rsidRDefault="00FB4F40" w:rsidP="00746149">
            <w:pPr>
              <w:pStyle w:val="TableContents"/>
              <w:jc w:val="center"/>
              <w:rPr>
                <w:rFonts w:asciiTheme="majorHAnsi" w:hAnsiTheme="majorHAnsi"/>
                <w:sz w:val="22"/>
              </w:rPr>
            </w:pPr>
          </w:p>
          <w:p w:rsidR="00FB4F40" w:rsidRPr="00D3601D" w:rsidRDefault="00FB4F40" w:rsidP="00746149">
            <w:pPr>
              <w:pStyle w:val="TableContents"/>
              <w:jc w:val="center"/>
              <w:rPr>
                <w:rFonts w:asciiTheme="majorHAnsi" w:hAnsiTheme="majorHAnsi"/>
                <w:sz w:val="22"/>
              </w:rPr>
            </w:pPr>
          </w:p>
          <w:p w:rsidR="00FB4F40" w:rsidRPr="00D3601D" w:rsidRDefault="00FB4F40" w:rsidP="00746149">
            <w:pPr>
              <w:pStyle w:val="TableContents"/>
              <w:jc w:val="center"/>
              <w:rPr>
                <w:rFonts w:asciiTheme="majorHAnsi" w:hAnsiTheme="majorHAnsi"/>
                <w:sz w:val="22"/>
              </w:rPr>
            </w:pPr>
          </w:p>
        </w:tc>
        <w:tc>
          <w:tcPr>
            <w:tcW w:w="2210"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noProof/>
              </w:rPr>
              <w:drawing>
                <wp:anchor distT="0" distB="0" distL="0" distR="0" simplePos="0" relativeHeight="251660288" behindDoc="0" locked="0" layoutInCell="1" allowOverlap="1">
                  <wp:simplePos x="0" y="0"/>
                  <wp:positionH relativeFrom="column">
                    <wp:posOffset>57785</wp:posOffset>
                  </wp:positionH>
                  <wp:positionV relativeFrom="paragraph">
                    <wp:posOffset>156210</wp:posOffset>
                  </wp:positionV>
                  <wp:extent cx="954405" cy="907415"/>
                  <wp:effectExtent l="19050" t="0" r="0" b="0"/>
                  <wp:wrapTopAndBottom/>
                  <wp:docPr id="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p w:rsidR="00FB4F40" w:rsidRPr="00D3601D" w:rsidRDefault="00FB4F40" w:rsidP="00746149">
            <w:pPr>
              <w:pStyle w:val="TableContents"/>
              <w:rPr>
                <w:rFonts w:asciiTheme="majorHAnsi" w:hAnsiTheme="majorHAnsi"/>
                <w:sz w:val="22"/>
              </w:rPr>
            </w:pPr>
          </w:p>
        </w:tc>
        <w:tc>
          <w:tcPr>
            <w:tcW w:w="1932"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rPr>
            </w:pPr>
            <w:r w:rsidRPr="00D3601D">
              <w:rPr>
                <w:rFonts w:asciiTheme="majorHAnsi" w:hAnsiTheme="majorHAnsi"/>
                <w:noProof/>
              </w:rPr>
              <w:drawing>
                <wp:anchor distT="0" distB="0" distL="0" distR="0" simplePos="0" relativeHeight="251659264" behindDoc="0" locked="0" layoutInCell="1" allowOverlap="1">
                  <wp:simplePos x="0" y="0"/>
                  <wp:positionH relativeFrom="column">
                    <wp:posOffset>89535</wp:posOffset>
                  </wp:positionH>
                  <wp:positionV relativeFrom="paragraph">
                    <wp:posOffset>113030</wp:posOffset>
                  </wp:positionV>
                  <wp:extent cx="998855" cy="949960"/>
                  <wp:effectExtent l="19050" t="0" r="0" b="0"/>
                  <wp:wrapSquare wrapText="right"/>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srcRect/>
                          <a:stretch>
                            <a:fillRect/>
                          </a:stretch>
                        </pic:blipFill>
                        <pic:spPr bwMode="auto">
                          <a:xfrm>
                            <a:off x="0" y="0"/>
                            <a:ext cx="998855" cy="949960"/>
                          </a:xfrm>
                          <a:prstGeom prst="rect">
                            <a:avLst/>
                          </a:prstGeom>
                          <a:solidFill>
                            <a:srgbClr val="FFFFFF"/>
                          </a:solidFill>
                          <a:ln w="9525">
                            <a:noFill/>
                            <a:miter lim="800000"/>
                            <a:headEnd/>
                            <a:tailEnd/>
                          </a:ln>
                        </pic:spPr>
                      </pic:pic>
                    </a:graphicData>
                  </a:graphic>
                </wp:anchor>
              </w:drawing>
            </w:r>
          </w:p>
        </w:tc>
      </w:tr>
    </w:tbl>
    <w:p w:rsidR="00FB4F40" w:rsidRPr="00D3601D" w:rsidRDefault="00FB4F40" w:rsidP="00FB4F40">
      <w:pPr>
        <w:pStyle w:val="BodyText"/>
        <w:rPr>
          <w:rFonts w:asciiTheme="majorHAnsi" w:hAnsiTheme="majorHAnsi"/>
          <w:b/>
          <w:bCs/>
          <w:color w:val="000000"/>
          <w:sz w:val="22"/>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FB4F40" w:rsidRPr="00D3601D" w:rsidRDefault="00FB4F40" w:rsidP="00FB4F40">
      <w:pPr>
        <w:pStyle w:val="BodyText"/>
        <w:numPr>
          <w:ilvl w:val="0"/>
          <w:numId w:val="13"/>
        </w:numPr>
        <w:tabs>
          <w:tab w:val="left" w:pos="0"/>
        </w:tabs>
        <w:rPr>
          <w:rFonts w:asciiTheme="majorHAnsi" w:hAnsiTheme="majorHAnsi"/>
          <w:color w:val="000000"/>
          <w:sz w:val="26"/>
          <w:szCs w:val="26"/>
        </w:rPr>
      </w:pPr>
      <w:r w:rsidRPr="00D3601D">
        <w:rPr>
          <w:rFonts w:asciiTheme="majorHAnsi" w:hAnsiTheme="majorHAnsi"/>
          <w:color w:val="000000"/>
          <w:sz w:val="26"/>
          <w:szCs w:val="26"/>
        </w:rPr>
        <w:t xml:space="preserve">The system provides </w:t>
      </w:r>
      <w:r>
        <w:rPr>
          <w:rFonts w:asciiTheme="majorHAnsi" w:hAnsiTheme="majorHAnsi"/>
          <w:color w:val="000000"/>
          <w:sz w:val="26"/>
          <w:szCs w:val="26"/>
        </w:rPr>
        <w:t>UI</w:t>
      </w:r>
      <w:r w:rsidRPr="00D3601D">
        <w:rPr>
          <w:rFonts w:asciiTheme="majorHAnsi" w:hAnsiTheme="majorHAnsi"/>
          <w:color w:val="000000"/>
          <w:sz w:val="26"/>
          <w:szCs w:val="26"/>
        </w:rPr>
        <w:t xml:space="preserve"> for user add the product id, name, description and provide the </w:t>
      </w:r>
      <w:r>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FB4F40" w:rsidRPr="00D3601D" w:rsidRDefault="00FB4F40" w:rsidP="00FB4F40">
      <w:pPr>
        <w:pStyle w:val="ListParagraph"/>
        <w:numPr>
          <w:ilvl w:val="0"/>
          <w:numId w:val="13"/>
        </w:numPr>
        <w:rPr>
          <w:rFonts w:asciiTheme="majorHAnsi" w:hAnsiTheme="majorHAnsi"/>
          <w:sz w:val="26"/>
          <w:szCs w:val="26"/>
        </w:rPr>
      </w:pPr>
      <w:r w:rsidRPr="00D3601D">
        <w:rPr>
          <w:rFonts w:asciiTheme="majorHAnsi" w:hAnsiTheme="majorHAnsi"/>
          <w:sz w:val="26"/>
          <w:szCs w:val="26"/>
        </w:rPr>
        <w:t xml:space="preserve">The </w:t>
      </w:r>
      <w:r w:rsidRPr="00D3601D">
        <w:rPr>
          <w:rFonts w:asciiTheme="majorHAnsi" w:hAnsiTheme="majorHAnsi"/>
          <w:color w:val="000000"/>
          <w:sz w:val="26"/>
          <w:szCs w:val="26"/>
        </w:rPr>
        <w:t>user adds the details of product</w:t>
      </w:r>
      <w:r w:rsidRPr="00D3601D">
        <w:rPr>
          <w:rFonts w:asciiTheme="majorHAnsi" w:hAnsiTheme="majorHAnsi"/>
          <w:sz w:val="26"/>
          <w:szCs w:val="26"/>
        </w:rPr>
        <w:t>.</w:t>
      </w:r>
    </w:p>
    <w:p w:rsidR="00FB4F40" w:rsidRPr="00D3601D" w:rsidRDefault="00FB4F40" w:rsidP="00FB4F40">
      <w:pPr>
        <w:pStyle w:val="ListParagraph"/>
        <w:numPr>
          <w:ilvl w:val="0"/>
          <w:numId w:val="13"/>
        </w:numPr>
        <w:rPr>
          <w:rFonts w:asciiTheme="majorHAnsi" w:hAnsiTheme="majorHAnsi"/>
          <w:sz w:val="26"/>
          <w:szCs w:val="26"/>
        </w:rPr>
      </w:pPr>
      <w:r w:rsidRPr="00D3601D">
        <w:rPr>
          <w:rFonts w:asciiTheme="majorHAnsi" w:hAnsiTheme="majorHAnsi"/>
          <w:color w:val="000000"/>
          <w:sz w:val="26"/>
          <w:szCs w:val="26"/>
        </w:rPr>
        <w:t>The system adds the product to the database</w:t>
      </w:r>
      <w:r w:rsidRPr="00D3601D">
        <w:rPr>
          <w:rFonts w:asciiTheme="majorHAnsi" w:hAnsiTheme="majorHAnsi"/>
          <w:sz w:val="26"/>
          <w:szCs w:val="26"/>
        </w:rPr>
        <w:t>.</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URS14 The administrator can edit details of the products </w:t>
      </w:r>
    </w:p>
    <w:p w:rsidR="00FB4F40" w:rsidRPr="00D3601D" w:rsidRDefault="00FB4F40" w:rsidP="00FB4F40">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edit the id, name, description and picture of the product. </w:t>
      </w:r>
    </w:p>
    <w:p w:rsidR="00FB4F40" w:rsidRPr="00D3601D" w:rsidRDefault="00FB4F40" w:rsidP="00FB4F40">
      <w:pPr>
        <w:pStyle w:val="BodyText"/>
        <w:rPr>
          <w:rFonts w:asciiTheme="majorHAnsi" w:hAnsiTheme="majorHAnsi"/>
          <w:b/>
          <w:bCs/>
          <w:color w:val="000000"/>
          <w:sz w:val="10"/>
          <w:szCs w:val="10"/>
        </w:rPr>
      </w:pPr>
    </w:p>
    <w:p w:rsidR="00FB4F40" w:rsidRPr="00D3601D" w:rsidRDefault="00FB4F40" w:rsidP="00FB4F40">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FB4F40" w:rsidRPr="00D3601D" w:rsidRDefault="00FB4F40" w:rsidP="00FB4F40">
      <w:pPr>
        <w:pStyle w:val="NormalWeb"/>
        <w:spacing w:before="0" w:beforeAutospacing="0" w:after="0" w:afterAutospacing="0"/>
        <w:rPr>
          <w:rFonts w:asciiTheme="majorHAnsi" w:hAnsiTheme="majorHAnsi"/>
          <w:b/>
          <w:bCs/>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BodyText"/>
        <w:ind w:firstLine="720"/>
        <w:rPr>
          <w:rFonts w:asciiTheme="majorHAnsi" w:hAnsiTheme="majorHAnsi"/>
          <w:color w:val="000000"/>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210"/>
        <w:gridCol w:w="1895"/>
        <w:gridCol w:w="1668"/>
        <w:gridCol w:w="1789"/>
      </w:tblGrid>
      <w:tr w:rsidR="00FB4F40" w:rsidRPr="00D3601D" w:rsidTr="00746149">
        <w:tc>
          <w:tcPr>
            <w:tcW w:w="1958"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szCs w:val="22"/>
              </w:rPr>
            </w:pPr>
            <w:r w:rsidRPr="00D3601D">
              <w:rPr>
                <w:rFonts w:asciiTheme="majorHAnsi" w:hAnsiTheme="majorHAnsi"/>
                <w:b/>
                <w:bCs/>
                <w:sz w:val="22"/>
                <w:szCs w:val="22"/>
              </w:rPr>
              <w:t>Name</w:t>
            </w:r>
          </w:p>
        </w:tc>
        <w:tc>
          <w:tcPr>
            <w:tcW w:w="2210"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szCs w:val="22"/>
              </w:rPr>
            </w:pPr>
            <w:r w:rsidRPr="00D3601D">
              <w:rPr>
                <w:rFonts w:asciiTheme="majorHAnsi" w:hAnsiTheme="majorHAnsi"/>
                <w:b/>
                <w:bCs/>
                <w:sz w:val="22"/>
                <w:szCs w:val="22"/>
              </w:rPr>
              <w:t>Description</w:t>
            </w:r>
          </w:p>
        </w:tc>
        <w:tc>
          <w:tcPr>
            <w:tcW w:w="1895"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szCs w:val="22"/>
              </w:rPr>
            </w:pPr>
            <w:r w:rsidRPr="00D3601D">
              <w:rPr>
                <w:rFonts w:asciiTheme="majorHAnsi" w:hAnsiTheme="majorHAnsi"/>
                <w:b/>
                <w:bCs/>
                <w:sz w:val="22"/>
                <w:szCs w:val="22"/>
              </w:rPr>
              <w:t>Example</w:t>
            </w:r>
          </w:p>
        </w:tc>
        <w:tc>
          <w:tcPr>
            <w:tcW w:w="1668"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szCs w:val="22"/>
              </w:rPr>
            </w:pPr>
            <w:r w:rsidRPr="00D3601D">
              <w:rPr>
                <w:rFonts w:asciiTheme="majorHAnsi" w:hAnsiTheme="majorHAnsi"/>
                <w:b/>
                <w:bCs/>
                <w:sz w:val="22"/>
                <w:szCs w:val="22"/>
              </w:rPr>
              <w:t>Remarks</w:t>
            </w:r>
          </w:p>
        </w:tc>
        <w:tc>
          <w:tcPr>
            <w:tcW w:w="1789" w:type="dxa"/>
            <w:tcBorders>
              <w:top w:val="single" w:sz="1" w:space="0" w:color="000000"/>
              <w:left w:val="single" w:sz="1" w:space="0" w:color="000000"/>
              <w:bottom w:val="single" w:sz="1" w:space="0" w:color="000000"/>
              <w:right w:val="single" w:sz="1" w:space="0" w:color="000000"/>
            </w:tcBorders>
          </w:tcPr>
          <w:p w:rsidR="00FB4F40" w:rsidRPr="00D3601D" w:rsidRDefault="00FB4F40" w:rsidP="00746149">
            <w:pPr>
              <w:pStyle w:val="TableContents"/>
              <w:jc w:val="center"/>
              <w:rPr>
                <w:rFonts w:asciiTheme="majorHAnsi" w:hAnsiTheme="majorHAnsi"/>
                <w:b/>
                <w:bCs/>
                <w:sz w:val="22"/>
                <w:szCs w:val="22"/>
              </w:rPr>
            </w:pPr>
            <w:r w:rsidRPr="00D3601D">
              <w:rPr>
                <w:rFonts w:asciiTheme="majorHAnsi" w:hAnsiTheme="majorHAnsi"/>
                <w:b/>
                <w:bCs/>
                <w:sz w:val="22"/>
                <w:szCs w:val="22"/>
              </w:rPr>
              <w:t>Output</w:t>
            </w: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Product ID</w:t>
            </w:r>
          </w:p>
        </w:tc>
        <w:tc>
          <w:tcPr>
            <w:tcW w:w="2210"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szCs w:val="22"/>
              </w:rPr>
            </w:pPr>
            <w:r w:rsidRPr="00D3601D">
              <w:rPr>
                <w:rFonts w:asciiTheme="majorHAnsi" w:hAnsiTheme="majorHAnsi"/>
                <w:sz w:val="22"/>
                <w:szCs w:val="22"/>
              </w:rPr>
              <w:t xml:space="preserve">The 6 digit number indicate the product id </w:t>
            </w:r>
          </w:p>
          <w:p w:rsidR="00FB4F40" w:rsidRPr="00D3601D" w:rsidRDefault="00FB4F40" w:rsidP="00746149">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szCs w:val="22"/>
              </w:rPr>
            </w:pPr>
            <w:r w:rsidRPr="00D3601D">
              <w:rPr>
                <w:rFonts w:asciiTheme="majorHAnsi" w:hAnsiTheme="majorHAnsi"/>
                <w:sz w:val="22"/>
                <w:szCs w:val="22"/>
              </w:rPr>
              <w:t>1</w:t>
            </w:r>
          </w:p>
          <w:p w:rsidR="00FB4F40" w:rsidRPr="00D3601D" w:rsidRDefault="00FB4F40" w:rsidP="00746149">
            <w:pPr>
              <w:pStyle w:val="TableContents"/>
              <w:jc w:val="center"/>
              <w:rPr>
                <w:rFonts w:asciiTheme="majorHAnsi" w:hAnsiTheme="majorHAnsi"/>
                <w:sz w:val="22"/>
                <w:szCs w:val="22"/>
              </w:rPr>
            </w:pP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szCs w:val="22"/>
              </w:rPr>
            </w:pP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Product name</w:t>
            </w:r>
          </w:p>
        </w:tc>
        <w:tc>
          <w:tcPr>
            <w:tcW w:w="2210"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szCs w:val="22"/>
              </w:rPr>
            </w:pPr>
            <w:r w:rsidRPr="00D3601D">
              <w:rPr>
                <w:rFonts w:asciiTheme="majorHAnsi" w:hAnsiTheme="majorHAnsi"/>
                <w:sz w:val="22"/>
                <w:szCs w:val="22"/>
              </w:rPr>
              <w:t xml:space="preserve">The product name length must not be longer than 40 characters </w:t>
            </w:r>
          </w:p>
          <w:p w:rsidR="00FB4F40" w:rsidRPr="00D3601D" w:rsidRDefault="00FB4F40" w:rsidP="00746149">
            <w:pPr>
              <w:pStyle w:val="TableContents"/>
              <w:rPr>
                <w:rFonts w:asciiTheme="majorHAnsi" w:hAnsiTheme="majorHAnsi"/>
                <w:sz w:val="22"/>
                <w:szCs w:val="22"/>
              </w:rPr>
            </w:pPr>
          </w:p>
        </w:tc>
        <w:tc>
          <w:tcPr>
            <w:tcW w:w="1895"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szCs w:val="22"/>
              </w:rPr>
            </w:pPr>
            <w:r w:rsidRPr="00D3601D">
              <w:rPr>
                <w:rFonts w:asciiTheme="majorHAnsi" w:hAnsiTheme="majorHAnsi"/>
                <w:sz w:val="22"/>
                <w:szCs w:val="22"/>
              </w:rPr>
              <w:t xml:space="preserve">“Iphone  vintage USA” </w:t>
            </w:r>
          </w:p>
        </w:tc>
        <w:tc>
          <w:tcPr>
            <w:tcW w:w="1668"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szCs w:val="22"/>
              </w:rPr>
            </w:pPr>
          </w:p>
        </w:tc>
        <w:tc>
          <w:tcPr>
            <w:tcW w:w="1789" w:type="dxa"/>
            <w:tcBorders>
              <w:left w:val="single" w:sz="1" w:space="0" w:color="000000"/>
              <w:bottom w:val="single" w:sz="1" w:space="0" w:color="000000"/>
              <w:right w:val="single" w:sz="1" w:space="0" w:color="000000"/>
            </w:tcBorders>
          </w:tcPr>
          <w:p w:rsidR="00FB4F40" w:rsidRPr="00D3601D" w:rsidRDefault="00FB4F40" w:rsidP="00746149">
            <w:pPr>
              <w:pStyle w:val="TableContents"/>
              <w:rPr>
                <w:rFonts w:asciiTheme="majorHAnsi" w:hAnsiTheme="majorHAnsi"/>
                <w:sz w:val="22"/>
                <w:szCs w:val="22"/>
              </w:rPr>
            </w:pPr>
          </w:p>
        </w:tc>
      </w:tr>
      <w:tr w:rsidR="00FB4F40" w:rsidRPr="00D3601D" w:rsidTr="00746149">
        <w:tc>
          <w:tcPr>
            <w:tcW w:w="1958" w:type="dxa"/>
            <w:tcBorders>
              <w:left w:val="single" w:sz="1" w:space="0" w:color="000000"/>
              <w:bottom w:val="single" w:sz="4" w:space="0" w:color="auto"/>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Product description</w:t>
            </w:r>
          </w:p>
        </w:tc>
        <w:tc>
          <w:tcPr>
            <w:tcW w:w="2210" w:type="dxa"/>
            <w:tcBorders>
              <w:left w:val="single" w:sz="1" w:space="0" w:color="000000"/>
              <w:bottom w:val="single" w:sz="4" w:space="0" w:color="auto"/>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The product description length must not be longer than 500 characters</w:t>
            </w:r>
          </w:p>
        </w:tc>
        <w:tc>
          <w:tcPr>
            <w:tcW w:w="1895" w:type="dxa"/>
            <w:tcBorders>
              <w:left w:val="single" w:sz="1" w:space="0" w:color="000000"/>
              <w:bottom w:val="single" w:sz="4" w:space="0" w:color="auto"/>
            </w:tcBorders>
          </w:tcPr>
          <w:p w:rsidR="00FB4F40" w:rsidRPr="00D3601D" w:rsidRDefault="00FB4F40" w:rsidP="00746149">
            <w:pPr>
              <w:pStyle w:val="TableContents"/>
              <w:jc w:val="center"/>
              <w:rPr>
                <w:rFonts w:asciiTheme="majorHAnsi" w:hAnsiTheme="majorHAnsi"/>
                <w:sz w:val="22"/>
                <w:szCs w:val="22"/>
              </w:rPr>
            </w:pPr>
            <w:r w:rsidRPr="00D3601D">
              <w:rPr>
                <w:rFonts w:asciiTheme="majorHAnsi" w:hAnsiTheme="majorHAnsi"/>
                <w:sz w:val="22"/>
                <w:szCs w:val="22"/>
              </w:rPr>
              <w:t>This case for iphone 4s, It vintage style.</w:t>
            </w:r>
          </w:p>
        </w:tc>
        <w:tc>
          <w:tcPr>
            <w:tcW w:w="1668" w:type="dxa"/>
            <w:tcBorders>
              <w:left w:val="single" w:sz="1" w:space="0" w:color="000000"/>
              <w:bottom w:val="single" w:sz="4" w:space="0" w:color="auto"/>
            </w:tcBorders>
          </w:tcPr>
          <w:p w:rsidR="00FB4F40" w:rsidRPr="00D3601D" w:rsidRDefault="00FB4F40" w:rsidP="00746149">
            <w:pPr>
              <w:pStyle w:val="TableContents"/>
              <w:rPr>
                <w:rFonts w:asciiTheme="majorHAnsi" w:hAnsiTheme="majorHAnsi"/>
                <w:sz w:val="22"/>
                <w:szCs w:val="22"/>
              </w:rPr>
            </w:pPr>
          </w:p>
        </w:tc>
        <w:tc>
          <w:tcPr>
            <w:tcW w:w="1789" w:type="dxa"/>
            <w:tcBorders>
              <w:left w:val="single" w:sz="1" w:space="0" w:color="000000"/>
              <w:bottom w:val="single" w:sz="4" w:space="0" w:color="auto"/>
              <w:right w:val="single" w:sz="1" w:space="0" w:color="000000"/>
            </w:tcBorders>
          </w:tcPr>
          <w:p w:rsidR="00FB4F40" w:rsidRPr="00D3601D" w:rsidRDefault="00FB4F40" w:rsidP="00746149">
            <w:pPr>
              <w:pStyle w:val="TableContents"/>
              <w:rPr>
                <w:rFonts w:asciiTheme="majorHAnsi" w:hAnsiTheme="majorHAnsi"/>
                <w:sz w:val="22"/>
                <w:szCs w:val="22"/>
              </w:rPr>
            </w:pPr>
          </w:p>
        </w:tc>
      </w:tr>
      <w:tr w:rsidR="00FB4F40" w:rsidRPr="00D3601D" w:rsidTr="00746149">
        <w:trPr>
          <w:trHeight w:val="2327"/>
        </w:trPr>
        <w:tc>
          <w:tcPr>
            <w:tcW w:w="1958"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Picture of product</w:t>
            </w:r>
          </w:p>
          <w:p w:rsidR="00FB4F40" w:rsidRPr="00D3601D" w:rsidRDefault="00FB4F40" w:rsidP="00746149">
            <w:pPr>
              <w:pStyle w:val="TableContents"/>
              <w:rPr>
                <w:rFonts w:asciiTheme="majorHAnsi" w:hAnsiTheme="majorHAnsi"/>
                <w:sz w:val="22"/>
                <w:szCs w:val="22"/>
              </w:rPr>
            </w:pPr>
          </w:p>
          <w:p w:rsidR="00FB4F40" w:rsidRPr="00D3601D" w:rsidRDefault="00FB4F40" w:rsidP="00746149">
            <w:pPr>
              <w:pStyle w:val="TableContents"/>
              <w:rPr>
                <w:rFonts w:asciiTheme="majorHAnsi" w:hAnsiTheme="majorHAnsi"/>
                <w:sz w:val="22"/>
                <w:szCs w:val="22"/>
              </w:rPr>
            </w:pPr>
          </w:p>
          <w:p w:rsidR="00FB4F40" w:rsidRPr="00D3601D" w:rsidRDefault="00FB4F40" w:rsidP="00746149">
            <w:pPr>
              <w:pStyle w:val="TableContents"/>
              <w:rPr>
                <w:rFonts w:asciiTheme="majorHAnsi" w:hAnsiTheme="majorHAnsi"/>
                <w:sz w:val="22"/>
                <w:szCs w:val="22"/>
              </w:rPr>
            </w:pPr>
          </w:p>
        </w:tc>
        <w:tc>
          <w:tcPr>
            <w:tcW w:w="22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The picture of product must has length 154X150 pixels</w:t>
            </w:r>
          </w:p>
        </w:tc>
        <w:tc>
          <w:tcPr>
            <w:tcW w:w="1895"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jc w:val="center"/>
              <w:rPr>
                <w:rFonts w:asciiTheme="majorHAnsi" w:hAnsiTheme="majorHAnsi"/>
                <w:sz w:val="22"/>
                <w:szCs w:val="22"/>
              </w:rPr>
            </w:pPr>
            <w:r w:rsidRPr="00D3601D">
              <w:rPr>
                <w:rFonts w:asciiTheme="majorHAnsi" w:hAnsiTheme="majorHAnsi"/>
                <w:noProof/>
                <w:sz w:val="22"/>
                <w:szCs w:val="22"/>
              </w:rPr>
              <w:drawing>
                <wp:anchor distT="0" distB="0" distL="0" distR="0" simplePos="0" relativeHeight="251663360" behindDoc="0" locked="0" layoutInCell="1" allowOverlap="1">
                  <wp:simplePos x="0" y="0"/>
                  <wp:positionH relativeFrom="column">
                    <wp:posOffset>-635</wp:posOffset>
                  </wp:positionH>
                  <wp:positionV relativeFrom="paragraph">
                    <wp:posOffset>384175</wp:posOffset>
                  </wp:positionV>
                  <wp:extent cx="1085850" cy="923925"/>
                  <wp:effectExtent l="19050" t="0" r="0" b="0"/>
                  <wp:wrapTopAndBottom/>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srcRect/>
                          <a:stretch>
                            <a:fillRect/>
                          </a:stretch>
                        </pic:blipFill>
                        <pic:spPr bwMode="auto">
                          <a:xfrm>
                            <a:off x="0" y="0"/>
                            <a:ext cx="1085850" cy="92392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Input picture </w:t>
            </w:r>
          </w:p>
        </w:tc>
        <w:tc>
          <w:tcPr>
            <w:tcW w:w="1668"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jc w:val="center"/>
              <w:rPr>
                <w:rFonts w:asciiTheme="majorHAnsi" w:hAnsiTheme="majorHAnsi"/>
                <w:sz w:val="22"/>
                <w:szCs w:val="22"/>
              </w:rPr>
            </w:pPr>
            <w:r w:rsidRPr="00D3601D">
              <w:rPr>
                <w:rFonts w:asciiTheme="majorHAnsi" w:hAnsiTheme="majorHAnsi"/>
                <w:sz w:val="22"/>
                <w:szCs w:val="22"/>
              </w:rPr>
              <w:t>The old picture</w:t>
            </w:r>
            <w:r w:rsidRPr="00D3601D">
              <w:rPr>
                <w:rFonts w:asciiTheme="majorHAnsi" w:hAnsiTheme="majorHAnsi"/>
                <w:noProof/>
                <w:sz w:val="22"/>
                <w:szCs w:val="22"/>
              </w:rPr>
              <w:drawing>
                <wp:anchor distT="0" distB="0" distL="0" distR="0" simplePos="0" relativeHeight="251661312" behindDoc="0" locked="0" layoutInCell="1" allowOverlap="1">
                  <wp:simplePos x="0" y="0"/>
                  <wp:positionH relativeFrom="column">
                    <wp:posOffset>17145</wp:posOffset>
                  </wp:positionH>
                  <wp:positionV relativeFrom="paragraph">
                    <wp:posOffset>402590</wp:posOffset>
                  </wp:positionV>
                  <wp:extent cx="954405" cy="907415"/>
                  <wp:effectExtent l="19050" t="0" r="0" b="0"/>
                  <wp:wrapTopAndBottom/>
                  <wp:docPr id="1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954405" cy="907415"/>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 xml:space="preserve"> of product</w:t>
            </w:r>
          </w:p>
          <w:p w:rsidR="00FB4F40" w:rsidRPr="00D3601D" w:rsidRDefault="00FB4F40" w:rsidP="00746149">
            <w:pPr>
              <w:pStyle w:val="TableContents"/>
              <w:rPr>
                <w:rFonts w:asciiTheme="majorHAnsi" w:hAnsiTheme="majorHAnsi"/>
                <w:sz w:val="22"/>
                <w:szCs w:val="22"/>
              </w:rPr>
            </w:pPr>
          </w:p>
        </w:tc>
        <w:tc>
          <w:tcPr>
            <w:tcW w:w="1789"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szCs w:val="22"/>
              </w:rPr>
            </w:pPr>
            <w:r w:rsidRPr="00D3601D">
              <w:rPr>
                <w:rFonts w:asciiTheme="majorHAnsi" w:hAnsiTheme="majorHAnsi"/>
                <w:sz w:val="22"/>
                <w:szCs w:val="22"/>
              </w:rPr>
              <w:t xml:space="preserve"> </w:t>
            </w:r>
            <w:r w:rsidRPr="00D3601D">
              <w:rPr>
                <w:rFonts w:asciiTheme="majorHAnsi" w:hAnsiTheme="majorHAnsi"/>
                <w:noProof/>
                <w:sz w:val="22"/>
                <w:szCs w:val="22"/>
              </w:rPr>
              <w:drawing>
                <wp:anchor distT="0" distB="0" distL="0" distR="0" simplePos="0" relativeHeight="251662336" behindDoc="0" locked="0" layoutInCell="1" allowOverlap="1">
                  <wp:simplePos x="0" y="0"/>
                  <wp:positionH relativeFrom="column">
                    <wp:posOffset>-15240</wp:posOffset>
                  </wp:positionH>
                  <wp:positionV relativeFrom="paragraph">
                    <wp:posOffset>394970</wp:posOffset>
                  </wp:positionV>
                  <wp:extent cx="1104900" cy="938530"/>
                  <wp:effectExtent l="19050" t="0" r="0" b="0"/>
                  <wp:wrapSquare wrapText="bothSides"/>
                  <wp:docPr id="1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srcRect/>
                          <a:stretch>
                            <a:fillRect/>
                          </a:stretch>
                        </pic:blipFill>
                        <pic:spPr bwMode="auto">
                          <a:xfrm>
                            <a:off x="0" y="0"/>
                            <a:ext cx="1104900" cy="938530"/>
                          </a:xfrm>
                          <a:prstGeom prst="rect">
                            <a:avLst/>
                          </a:prstGeom>
                          <a:solidFill>
                            <a:srgbClr val="FFFFFF"/>
                          </a:solidFill>
                          <a:ln w="9525">
                            <a:noFill/>
                            <a:miter lim="800000"/>
                            <a:headEnd/>
                            <a:tailEnd/>
                          </a:ln>
                        </pic:spPr>
                      </pic:pic>
                    </a:graphicData>
                  </a:graphic>
                </wp:anchor>
              </w:drawing>
            </w:r>
            <w:r w:rsidRPr="00D3601D">
              <w:rPr>
                <w:rFonts w:asciiTheme="majorHAnsi" w:hAnsiTheme="majorHAnsi"/>
                <w:sz w:val="22"/>
                <w:szCs w:val="22"/>
              </w:rPr>
              <w:t>The new picture of product.</w:t>
            </w:r>
          </w:p>
        </w:tc>
      </w:tr>
    </w:tbl>
    <w:p w:rsidR="00FB4F40" w:rsidRPr="00D3601D" w:rsidRDefault="00FB4F40" w:rsidP="00FB4F40">
      <w:pPr>
        <w:rPr>
          <w:rFonts w:asciiTheme="majorHAnsi" w:hAnsiTheme="majorHAnsi"/>
          <w:b/>
          <w:bCs/>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FB4F40" w:rsidRPr="00D3601D" w:rsidRDefault="00FB4F40" w:rsidP="00FB4F40">
      <w:pPr>
        <w:pStyle w:val="BodyText"/>
        <w:numPr>
          <w:ilvl w:val="0"/>
          <w:numId w:val="14"/>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FB4F40" w:rsidRPr="00D3601D" w:rsidRDefault="00FB4F40" w:rsidP="00FB4F40">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 xml:space="preserve">The system provides </w:t>
      </w:r>
      <w:r>
        <w:rPr>
          <w:rFonts w:asciiTheme="majorHAnsi" w:hAnsiTheme="majorHAnsi"/>
          <w:color w:val="000000"/>
          <w:sz w:val="26"/>
          <w:szCs w:val="26"/>
        </w:rPr>
        <w:t>UI</w:t>
      </w:r>
      <w:r w:rsidRPr="00D3601D">
        <w:rPr>
          <w:rFonts w:asciiTheme="majorHAnsi" w:hAnsiTheme="majorHAnsi"/>
          <w:color w:val="000000"/>
          <w:sz w:val="26"/>
          <w:szCs w:val="26"/>
        </w:rPr>
        <w:t xml:space="preserve"> for user edit the product id, name, description, and provide the </w:t>
      </w:r>
      <w:r>
        <w:rPr>
          <w:rFonts w:asciiTheme="majorHAnsi" w:hAnsiTheme="majorHAnsi"/>
          <w:color w:val="000000"/>
          <w:sz w:val="26"/>
          <w:szCs w:val="26"/>
        </w:rPr>
        <w:t>UI</w:t>
      </w:r>
      <w:r w:rsidRPr="00D3601D">
        <w:rPr>
          <w:rFonts w:asciiTheme="majorHAnsi" w:hAnsiTheme="majorHAnsi"/>
          <w:color w:val="000000"/>
          <w:sz w:val="26"/>
          <w:szCs w:val="26"/>
        </w:rPr>
        <w:t xml:space="preserve"> for user upload picture of product.</w:t>
      </w:r>
    </w:p>
    <w:p w:rsidR="00FB4F40" w:rsidRPr="00D3601D" w:rsidRDefault="00FB4F40" w:rsidP="00FB4F40">
      <w:pPr>
        <w:pStyle w:val="ListParagraph"/>
        <w:numPr>
          <w:ilvl w:val="0"/>
          <w:numId w:val="14"/>
        </w:numPr>
        <w:rPr>
          <w:rFonts w:asciiTheme="majorHAnsi" w:hAnsiTheme="majorHAnsi"/>
          <w:sz w:val="26"/>
          <w:szCs w:val="26"/>
        </w:rPr>
      </w:pPr>
      <w:r w:rsidRPr="00D3601D">
        <w:rPr>
          <w:rFonts w:asciiTheme="majorHAnsi" w:hAnsiTheme="majorHAnsi"/>
          <w:color w:val="000000"/>
          <w:sz w:val="26"/>
          <w:szCs w:val="26"/>
        </w:rPr>
        <w:t>The user edits the details of product</w:t>
      </w:r>
      <w:r w:rsidRPr="00D3601D">
        <w:rPr>
          <w:rFonts w:asciiTheme="majorHAnsi" w:hAnsiTheme="majorHAnsi"/>
          <w:sz w:val="26"/>
          <w:szCs w:val="26"/>
        </w:rPr>
        <w:t>.</w:t>
      </w:r>
    </w:p>
    <w:p w:rsidR="00FB4F40" w:rsidRPr="00D3601D" w:rsidRDefault="00FB4F40" w:rsidP="00FB4F40">
      <w:pPr>
        <w:pStyle w:val="BodyText"/>
        <w:numPr>
          <w:ilvl w:val="0"/>
          <w:numId w:val="14"/>
        </w:numPr>
        <w:rPr>
          <w:rFonts w:asciiTheme="majorHAnsi" w:hAnsiTheme="majorHAnsi"/>
          <w:color w:val="000000"/>
          <w:sz w:val="26"/>
          <w:szCs w:val="26"/>
        </w:rPr>
      </w:pPr>
      <w:r w:rsidRPr="00D3601D">
        <w:rPr>
          <w:rFonts w:asciiTheme="majorHAnsi" w:hAnsiTheme="majorHAnsi"/>
          <w:color w:val="000000"/>
          <w:sz w:val="26"/>
          <w:szCs w:val="26"/>
        </w:rPr>
        <w:t xml:space="preserve">The system adds the new details of product to the database. </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URS15 The administrator can delete details of the products </w:t>
      </w:r>
    </w:p>
    <w:p w:rsidR="00FB4F40" w:rsidRPr="00D3601D" w:rsidRDefault="00FB4F40" w:rsidP="00FB4F40">
      <w:pPr>
        <w:pStyle w:val="BodyText"/>
        <w:rPr>
          <w:rFonts w:asciiTheme="majorHAnsi" w:hAnsiTheme="majorHAnsi"/>
          <w:color w:val="000000"/>
          <w:sz w:val="26"/>
          <w:szCs w:val="26"/>
        </w:rPr>
      </w:pPr>
      <w:r w:rsidRPr="00D3601D">
        <w:rPr>
          <w:rFonts w:asciiTheme="majorHAnsi" w:hAnsiTheme="majorHAnsi"/>
          <w:b/>
          <w:bCs/>
        </w:rPr>
        <w:tab/>
      </w:r>
      <w:r w:rsidRPr="00D3601D">
        <w:rPr>
          <w:rFonts w:asciiTheme="majorHAnsi" w:hAnsiTheme="majorHAnsi"/>
          <w:color w:val="000000"/>
          <w:sz w:val="26"/>
          <w:szCs w:val="26"/>
        </w:rPr>
        <w:t xml:space="preserve">The user can delete the id, name, description and picture of the product. </w:t>
      </w:r>
    </w:p>
    <w:p w:rsidR="00FB4F40" w:rsidRPr="00D3601D" w:rsidRDefault="00FB4F40" w:rsidP="00FB4F40">
      <w:pPr>
        <w:pStyle w:val="BodyText"/>
        <w:rPr>
          <w:rFonts w:asciiTheme="majorHAnsi" w:hAnsiTheme="majorHAnsi"/>
          <w:b/>
          <w:bCs/>
          <w:color w:val="000000"/>
          <w:sz w:val="10"/>
          <w:szCs w:val="10"/>
        </w:rPr>
      </w:pPr>
    </w:p>
    <w:p w:rsidR="00FB4F40" w:rsidRPr="00D3601D" w:rsidRDefault="00FB4F40" w:rsidP="00FB4F40">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FB4F40" w:rsidRPr="00D3601D" w:rsidRDefault="00FB4F40" w:rsidP="00FB4F40">
      <w:pPr>
        <w:pStyle w:val="NormalWeb"/>
        <w:spacing w:before="0" w:beforeAutospacing="0" w:after="0" w:afterAutospacing="0"/>
        <w:rPr>
          <w:rFonts w:asciiTheme="majorHAnsi" w:hAnsiTheme="majorHAnsi"/>
          <w:b/>
          <w:bCs/>
          <w:sz w:val="10"/>
          <w:szCs w:val="10"/>
        </w:rPr>
      </w:pP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rPr>
          <w:rFonts w:asciiTheme="majorHAnsi" w:hAnsiTheme="majorHAnsi"/>
          <w:b/>
          <w:bCs/>
          <w:sz w:val="26"/>
          <w:szCs w:val="26"/>
        </w:rPr>
      </w:pPr>
    </w:p>
    <w:tbl>
      <w:tblPr>
        <w:tblW w:w="9520" w:type="dxa"/>
        <w:tblInd w:w="33" w:type="dxa"/>
        <w:tblLayout w:type="fixed"/>
        <w:tblCellMar>
          <w:top w:w="55" w:type="dxa"/>
          <w:left w:w="55" w:type="dxa"/>
          <w:bottom w:w="55" w:type="dxa"/>
          <w:right w:w="55" w:type="dxa"/>
        </w:tblCellMar>
        <w:tblLook w:val="0000"/>
      </w:tblPr>
      <w:tblGrid>
        <w:gridCol w:w="1958"/>
        <w:gridCol w:w="2884"/>
        <w:gridCol w:w="2268"/>
        <w:gridCol w:w="2410"/>
      </w:tblGrid>
      <w:tr w:rsidR="00FB4F40" w:rsidRPr="00D3601D" w:rsidTr="00746149">
        <w:tc>
          <w:tcPr>
            <w:tcW w:w="1958"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Name</w:t>
            </w:r>
          </w:p>
        </w:tc>
        <w:tc>
          <w:tcPr>
            <w:tcW w:w="2884" w:type="dxa"/>
            <w:tcBorders>
              <w:top w:val="single" w:sz="1" w:space="0" w:color="000000"/>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Description</w:t>
            </w:r>
          </w:p>
        </w:tc>
        <w:tc>
          <w:tcPr>
            <w:tcW w:w="2268" w:type="dxa"/>
            <w:tcBorders>
              <w:top w:val="single" w:sz="1" w:space="0" w:color="000000"/>
              <w:left w:val="single" w:sz="1" w:space="0" w:color="000000"/>
              <w:bottom w:val="single" w:sz="1" w:space="0" w:color="000000"/>
              <w:right w:val="single" w:sz="4" w:space="0" w:color="auto"/>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Example</w:t>
            </w:r>
          </w:p>
        </w:tc>
        <w:tc>
          <w:tcPr>
            <w:tcW w:w="24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jc w:val="center"/>
              <w:rPr>
                <w:rFonts w:asciiTheme="majorHAnsi" w:hAnsiTheme="majorHAnsi"/>
                <w:b/>
                <w:bCs/>
                <w:sz w:val="22"/>
              </w:rPr>
            </w:pPr>
            <w:r w:rsidRPr="00D3601D">
              <w:rPr>
                <w:rFonts w:asciiTheme="majorHAnsi" w:hAnsiTheme="majorHAnsi"/>
                <w:b/>
                <w:bCs/>
                <w:sz w:val="22"/>
              </w:rPr>
              <w:t>Remarks</w:t>
            </w: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ID</w:t>
            </w:r>
          </w:p>
        </w:tc>
        <w:tc>
          <w:tcPr>
            <w:tcW w:w="2884"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rPr>
            </w:pPr>
            <w:r w:rsidRPr="00D3601D">
              <w:rPr>
                <w:rFonts w:asciiTheme="majorHAnsi" w:hAnsiTheme="majorHAnsi"/>
                <w:sz w:val="22"/>
              </w:rPr>
              <w:t xml:space="preserve">The 6 digit number indicate the product id </w:t>
            </w:r>
          </w:p>
        </w:tc>
        <w:tc>
          <w:tcPr>
            <w:tcW w:w="2268" w:type="dxa"/>
            <w:tcBorders>
              <w:left w:val="single" w:sz="1" w:space="0" w:color="000000"/>
              <w:bottom w:val="single" w:sz="1" w:space="0" w:color="000000"/>
              <w:right w:val="single" w:sz="4" w:space="0" w:color="auto"/>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1</w:t>
            </w:r>
          </w:p>
          <w:p w:rsidR="00FB4F40" w:rsidRPr="00D3601D" w:rsidRDefault="00FB4F40" w:rsidP="00746149">
            <w:pPr>
              <w:pStyle w:val="TableContents"/>
              <w:jc w:val="center"/>
              <w:rPr>
                <w:rFonts w:asciiTheme="majorHAnsi" w:hAnsiTheme="majorHAnsi"/>
                <w:sz w:val="22"/>
              </w:rPr>
            </w:pPr>
          </w:p>
        </w:tc>
        <w:tc>
          <w:tcPr>
            <w:tcW w:w="24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rPr>
            </w:pP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name</w:t>
            </w:r>
          </w:p>
        </w:tc>
        <w:tc>
          <w:tcPr>
            <w:tcW w:w="2884" w:type="dxa"/>
            <w:tcBorders>
              <w:left w:val="single" w:sz="1" w:space="0" w:color="000000"/>
              <w:bottom w:val="single" w:sz="1" w:space="0" w:color="000000"/>
            </w:tcBorders>
          </w:tcPr>
          <w:p w:rsidR="00FB4F40" w:rsidRPr="00D3601D" w:rsidRDefault="00FB4F40" w:rsidP="00746149">
            <w:pPr>
              <w:pStyle w:val="BodyText"/>
              <w:rPr>
                <w:rFonts w:asciiTheme="majorHAnsi" w:hAnsiTheme="majorHAnsi"/>
                <w:sz w:val="22"/>
              </w:rPr>
            </w:pPr>
            <w:r w:rsidRPr="00D3601D">
              <w:rPr>
                <w:rFonts w:asciiTheme="majorHAnsi" w:hAnsiTheme="majorHAnsi"/>
                <w:sz w:val="22"/>
              </w:rPr>
              <w:t xml:space="preserve">The product name length must not be longer than 40 characters </w:t>
            </w:r>
          </w:p>
        </w:tc>
        <w:tc>
          <w:tcPr>
            <w:tcW w:w="2268" w:type="dxa"/>
            <w:tcBorders>
              <w:left w:val="single" w:sz="1" w:space="0" w:color="000000"/>
              <w:bottom w:val="single" w:sz="1" w:space="0" w:color="000000"/>
              <w:right w:val="single" w:sz="4" w:space="0" w:color="auto"/>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 xml:space="preserve">“Iphone  vintage USA” </w:t>
            </w:r>
          </w:p>
        </w:tc>
        <w:tc>
          <w:tcPr>
            <w:tcW w:w="24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rPr>
            </w:pPr>
          </w:p>
        </w:tc>
      </w:tr>
      <w:tr w:rsidR="00FB4F40" w:rsidRPr="00D3601D" w:rsidTr="00746149">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Product description</w:t>
            </w:r>
          </w:p>
        </w:tc>
        <w:tc>
          <w:tcPr>
            <w:tcW w:w="2884"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r w:rsidRPr="00D3601D">
              <w:rPr>
                <w:rFonts w:asciiTheme="majorHAnsi" w:hAnsiTheme="majorHAnsi"/>
                <w:sz w:val="22"/>
              </w:rPr>
              <w:t>The product description length must not be longer than 500 characters</w:t>
            </w:r>
          </w:p>
        </w:tc>
        <w:tc>
          <w:tcPr>
            <w:tcW w:w="2268" w:type="dxa"/>
            <w:tcBorders>
              <w:left w:val="single" w:sz="1" w:space="0" w:color="000000"/>
              <w:bottom w:val="single" w:sz="1" w:space="0" w:color="000000"/>
              <w:right w:val="single" w:sz="4" w:space="0" w:color="auto"/>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 xml:space="preserve">This case for iphone 4s, </w:t>
            </w:r>
          </w:p>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It vintage style.</w:t>
            </w:r>
          </w:p>
        </w:tc>
        <w:tc>
          <w:tcPr>
            <w:tcW w:w="24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rPr>
                <w:rFonts w:asciiTheme="majorHAnsi" w:hAnsiTheme="majorHAnsi"/>
                <w:sz w:val="22"/>
              </w:rPr>
            </w:pPr>
          </w:p>
        </w:tc>
      </w:tr>
      <w:tr w:rsidR="00FB4F40" w:rsidRPr="00D3601D" w:rsidTr="00746149">
        <w:trPr>
          <w:trHeight w:val="1985"/>
        </w:trPr>
        <w:tc>
          <w:tcPr>
            <w:tcW w:w="1958" w:type="dxa"/>
            <w:tcBorders>
              <w:left w:val="single" w:sz="1" w:space="0" w:color="000000"/>
              <w:bottom w:val="single" w:sz="1" w:space="0" w:color="000000"/>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Picture of product</w:t>
            </w:r>
          </w:p>
          <w:p w:rsidR="00FB4F40" w:rsidRPr="00D3601D" w:rsidRDefault="00FB4F40" w:rsidP="00746149">
            <w:pPr>
              <w:pStyle w:val="TableContents"/>
              <w:jc w:val="center"/>
              <w:rPr>
                <w:rFonts w:asciiTheme="majorHAnsi" w:hAnsiTheme="majorHAnsi"/>
                <w:sz w:val="22"/>
              </w:rPr>
            </w:pPr>
          </w:p>
          <w:p w:rsidR="00FB4F40" w:rsidRPr="00D3601D" w:rsidRDefault="00FB4F40" w:rsidP="00746149">
            <w:pPr>
              <w:pStyle w:val="TableContents"/>
              <w:jc w:val="center"/>
              <w:rPr>
                <w:rFonts w:asciiTheme="majorHAnsi" w:hAnsiTheme="majorHAnsi"/>
                <w:sz w:val="22"/>
              </w:rPr>
            </w:pPr>
          </w:p>
          <w:p w:rsidR="00FB4F40" w:rsidRPr="00D3601D" w:rsidRDefault="00FB4F40" w:rsidP="00746149">
            <w:pPr>
              <w:pStyle w:val="TableContents"/>
              <w:jc w:val="center"/>
              <w:rPr>
                <w:rFonts w:asciiTheme="majorHAnsi" w:hAnsiTheme="majorHAnsi"/>
                <w:sz w:val="22"/>
              </w:rPr>
            </w:pPr>
          </w:p>
        </w:tc>
        <w:tc>
          <w:tcPr>
            <w:tcW w:w="2884" w:type="dxa"/>
            <w:tcBorders>
              <w:left w:val="single" w:sz="1" w:space="0" w:color="000000"/>
              <w:bottom w:val="single" w:sz="1" w:space="0" w:color="000000"/>
            </w:tcBorders>
          </w:tcPr>
          <w:p w:rsidR="00FB4F40" w:rsidRPr="00D3601D" w:rsidRDefault="00FB4F40" w:rsidP="00746149">
            <w:pPr>
              <w:pStyle w:val="TableContents"/>
              <w:rPr>
                <w:rFonts w:asciiTheme="majorHAnsi" w:hAnsiTheme="majorHAnsi"/>
                <w:sz w:val="22"/>
              </w:rPr>
            </w:pPr>
            <w:r w:rsidRPr="00D3601D">
              <w:rPr>
                <w:rFonts w:asciiTheme="majorHAnsi" w:hAnsiTheme="majorHAnsi"/>
                <w:sz w:val="22"/>
              </w:rPr>
              <w:t>The picture of product must has length 154X150 pixels</w:t>
            </w:r>
          </w:p>
        </w:tc>
        <w:tc>
          <w:tcPr>
            <w:tcW w:w="2268" w:type="dxa"/>
            <w:tcBorders>
              <w:left w:val="single" w:sz="1" w:space="0" w:color="000000"/>
              <w:bottom w:val="single" w:sz="1" w:space="0" w:color="000000"/>
              <w:right w:val="single" w:sz="4" w:space="0" w:color="auto"/>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Delete picture of product in database.</w:t>
            </w:r>
          </w:p>
        </w:tc>
        <w:tc>
          <w:tcPr>
            <w:tcW w:w="2410" w:type="dxa"/>
            <w:tcBorders>
              <w:top w:val="single" w:sz="4" w:space="0" w:color="auto"/>
              <w:left w:val="single" w:sz="4" w:space="0" w:color="auto"/>
              <w:bottom w:val="single" w:sz="4" w:space="0" w:color="auto"/>
              <w:right w:val="single" w:sz="4" w:space="0" w:color="auto"/>
            </w:tcBorders>
          </w:tcPr>
          <w:p w:rsidR="00FB4F40" w:rsidRPr="00D3601D" w:rsidRDefault="00FB4F40" w:rsidP="00746149">
            <w:pPr>
              <w:pStyle w:val="TableContents"/>
              <w:jc w:val="center"/>
              <w:rPr>
                <w:rFonts w:asciiTheme="majorHAnsi" w:hAnsiTheme="majorHAnsi"/>
                <w:sz w:val="22"/>
              </w:rPr>
            </w:pPr>
            <w:r w:rsidRPr="00D3601D">
              <w:rPr>
                <w:rFonts w:asciiTheme="majorHAnsi" w:hAnsiTheme="majorHAnsi"/>
                <w:sz w:val="22"/>
              </w:rPr>
              <w:t>The old picture</w:t>
            </w:r>
          </w:p>
          <w:p w:rsidR="00FB4F40" w:rsidRPr="00D3601D" w:rsidRDefault="00FB4F40" w:rsidP="00746149">
            <w:pPr>
              <w:pStyle w:val="TableContents"/>
              <w:rPr>
                <w:rFonts w:asciiTheme="majorHAnsi" w:hAnsiTheme="majorHAnsi"/>
                <w:sz w:val="22"/>
              </w:rPr>
            </w:pPr>
            <w:r w:rsidRPr="00D3601D">
              <w:rPr>
                <w:rFonts w:asciiTheme="majorHAnsi" w:hAnsiTheme="majorHAnsi"/>
                <w:noProof/>
                <w:sz w:val="22"/>
              </w:rPr>
              <w:drawing>
                <wp:anchor distT="0" distB="0" distL="0" distR="0" simplePos="0" relativeHeight="251666432" behindDoc="0" locked="0" layoutInCell="1" allowOverlap="1">
                  <wp:simplePos x="0" y="0"/>
                  <wp:positionH relativeFrom="column">
                    <wp:posOffset>140970</wp:posOffset>
                  </wp:positionH>
                  <wp:positionV relativeFrom="paragraph">
                    <wp:posOffset>148590</wp:posOffset>
                  </wp:positionV>
                  <wp:extent cx="1143000" cy="1000125"/>
                  <wp:effectExtent l="19050" t="0" r="0" b="0"/>
                  <wp:wrapTopAndBottom/>
                  <wp:docPr id="1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1143000" cy="1000125"/>
                          </a:xfrm>
                          <a:prstGeom prst="rect">
                            <a:avLst/>
                          </a:prstGeom>
                          <a:solidFill>
                            <a:srgbClr val="FFFFFF"/>
                          </a:solidFill>
                          <a:ln w="9525">
                            <a:noFill/>
                            <a:miter lim="800000"/>
                            <a:headEnd/>
                            <a:tailEnd/>
                          </a:ln>
                        </pic:spPr>
                      </pic:pic>
                    </a:graphicData>
                  </a:graphic>
                </wp:anchor>
              </w:drawing>
            </w:r>
          </w:p>
        </w:tc>
      </w:tr>
    </w:tbl>
    <w:p w:rsidR="00FB4F40" w:rsidRPr="00D3601D" w:rsidRDefault="00FB4F40" w:rsidP="00FB4F40">
      <w:pPr>
        <w:rPr>
          <w:rFonts w:asciiTheme="majorHAnsi" w:hAnsiTheme="majorHAnsi"/>
          <w:b/>
          <w:bCs/>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user brows the product page.</w:t>
      </w:r>
    </w:p>
    <w:p w:rsidR="00FB4F40" w:rsidRPr="00D3601D" w:rsidRDefault="00FB4F40" w:rsidP="00FB4F40">
      <w:pPr>
        <w:pStyle w:val="BodyText"/>
        <w:numPr>
          <w:ilvl w:val="0"/>
          <w:numId w:val="15"/>
        </w:numPr>
        <w:tabs>
          <w:tab w:val="left" w:pos="0"/>
        </w:tabs>
        <w:rPr>
          <w:rFonts w:asciiTheme="majorHAnsi" w:hAnsiTheme="majorHAnsi"/>
          <w:color w:val="000000"/>
          <w:sz w:val="26"/>
          <w:szCs w:val="26"/>
        </w:rPr>
      </w:pPr>
      <w:r w:rsidRPr="00D3601D">
        <w:rPr>
          <w:rFonts w:asciiTheme="majorHAnsi" w:hAnsiTheme="majorHAnsi"/>
          <w:color w:val="000000"/>
          <w:sz w:val="26"/>
          <w:szCs w:val="26"/>
        </w:rPr>
        <w:t>The system shows the detail of product that user selected.</w:t>
      </w:r>
    </w:p>
    <w:p w:rsidR="00FB4F40" w:rsidRPr="00D3601D" w:rsidRDefault="00FB4F40" w:rsidP="00FB4F40">
      <w:pPr>
        <w:pStyle w:val="BodyText"/>
        <w:numPr>
          <w:ilvl w:val="0"/>
          <w:numId w:val="15"/>
        </w:numPr>
        <w:rPr>
          <w:rFonts w:asciiTheme="majorHAnsi" w:hAnsiTheme="majorHAnsi"/>
          <w:color w:val="000000"/>
          <w:sz w:val="22"/>
        </w:rPr>
      </w:pPr>
      <w:r w:rsidRPr="00D3601D">
        <w:rPr>
          <w:rFonts w:asciiTheme="majorHAnsi" w:hAnsiTheme="majorHAnsi"/>
          <w:color w:val="000000"/>
          <w:sz w:val="26"/>
          <w:szCs w:val="26"/>
        </w:rPr>
        <w:t xml:space="preserve">The system provides </w:t>
      </w:r>
      <w:r>
        <w:rPr>
          <w:rFonts w:asciiTheme="majorHAnsi" w:hAnsiTheme="majorHAnsi"/>
          <w:color w:val="000000"/>
          <w:sz w:val="26"/>
          <w:szCs w:val="26"/>
        </w:rPr>
        <w:t>UI</w:t>
      </w:r>
      <w:r w:rsidRPr="00D3601D">
        <w:rPr>
          <w:rFonts w:asciiTheme="majorHAnsi" w:hAnsiTheme="majorHAnsi"/>
          <w:color w:val="000000"/>
          <w:sz w:val="26"/>
          <w:szCs w:val="26"/>
        </w:rPr>
        <w:t xml:space="preserve"> for user delete the product id, name, description, and provide the picture of product</w:t>
      </w:r>
      <w:r w:rsidRPr="00D3601D">
        <w:rPr>
          <w:rFonts w:asciiTheme="majorHAnsi" w:hAnsiTheme="majorHAnsi"/>
          <w:color w:val="000000"/>
          <w:sz w:val="22"/>
        </w:rPr>
        <w:t>.</w:t>
      </w:r>
    </w:p>
    <w:p w:rsidR="00FB4F40" w:rsidRPr="00D3601D" w:rsidRDefault="00FB4F40" w:rsidP="00FB4F40">
      <w:pPr>
        <w:pStyle w:val="ListParagraph"/>
        <w:numPr>
          <w:ilvl w:val="0"/>
          <w:numId w:val="15"/>
        </w:numPr>
        <w:rPr>
          <w:rFonts w:asciiTheme="majorHAnsi" w:hAnsiTheme="majorHAnsi"/>
          <w:sz w:val="26"/>
          <w:szCs w:val="26"/>
        </w:rPr>
      </w:pPr>
      <w:r w:rsidRPr="00D3601D">
        <w:rPr>
          <w:rFonts w:asciiTheme="majorHAnsi" w:hAnsiTheme="majorHAnsi"/>
          <w:color w:val="000000"/>
          <w:sz w:val="26"/>
          <w:szCs w:val="26"/>
        </w:rPr>
        <w:t>The user deletes the details of product</w:t>
      </w:r>
      <w:r w:rsidRPr="00D3601D">
        <w:rPr>
          <w:rFonts w:asciiTheme="majorHAnsi" w:hAnsiTheme="majorHAnsi"/>
          <w:sz w:val="26"/>
          <w:szCs w:val="26"/>
        </w:rPr>
        <w:t>.</w:t>
      </w:r>
    </w:p>
    <w:p w:rsidR="00FB4F40" w:rsidRPr="00D3601D" w:rsidRDefault="00FB4F40" w:rsidP="00FB4F40">
      <w:pPr>
        <w:pStyle w:val="BodyText"/>
        <w:numPr>
          <w:ilvl w:val="0"/>
          <w:numId w:val="15"/>
        </w:numPr>
        <w:rPr>
          <w:rFonts w:asciiTheme="majorHAnsi" w:hAnsiTheme="majorHAnsi"/>
          <w:color w:val="000000"/>
          <w:sz w:val="26"/>
          <w:szCs w:val="26"/>
        </w:rPr>
      </w:pPr>
      <w:r w:rsidRPr="00D3601D">
        <w:rPr>
          <w:rFonts w:asciiTheme="majorHAnsi" w:hAnsiTheme="majorHAnsi"/>
          <w:color w:val="000000"/>
          <w:sz w:val="26"/>
          <w:szCs w:val="26"/>
        </w:rPr>
        <w:t xml:space="preserve">The system deletes the details of product in the database. </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cs="Arial"/>
          <w:b/>
          <w:bCs/>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lastRenderedPageBreak/>
        <w:t xml:space="preserve">URS16 The administrator can log out from the system. </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The administrator can log out from the system</w:t>
      </w:r>
    </w:p>
    <w:p w:rsidR="00FB4F40" w:rsidRPr="00D3601D" w:rsidRDefault="00FB4F40" w:rsidP="00FB4F40">
      <w:pPr>
        <w:pStyle w:val="BodyText"/>
        <w:rPr>
          <w:rFonts w:asciiTheme="majorHAnsi" w:hAnsiTheme="majorHAnsi"/>
          <w:b/>
          <w:bCs/>
          <w:color w:val="000000"/>
          <w:sz w:val="10"/>
          <w:szCs w:val="10"/>
        </w:rPr>
      </w:pPr>
    </w:p>
    <w:p w:rsidR="00FB4F40" w:rsidRPr="00D3601D" w:rsidRDefault="00FB4F40" w:rsidP="00FB4F40">
      <w:pPr>
        <w:pStyle w:val="BodyText"/>
        <w:rPr>
          <w:rFonts w:asciiTheme="majorHAnsi" w:hAnsiTheme="majorHAnsi"/>
          <w:b/>
          <w:bCs/>
          <w:color w:val="000000"/>
          <w:sz w:val="26"/>
          <w:szCs w:val="26"/>
        </w:rPr>
      </w:pPr>
      <w:r w:rsidRPr="00D3601D">
        <w:rPr>
          <w:rFonts w:asciiTheme="majorHAnsi" w:hAnsiTheme="majorHAnsi"/>
          <w:b/>
          <w:bCs/>
          <w:color w:val="000000"/>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FB4F40" w:rsidRPr="00D3601D" w:rsidRDefault="00FB4F40" w:rsidP="00FB4F40">
      <w:pPr>
        <w:pStyle w:val="NormalWeb"/>
        <w:spacing w:before="0" w:beforeAutospacing="0" w:after="0" w:afterAutospacing="0"/>
        <w:ind w:firstLine="720"/>
        <w:rPr>
          <w:rFonts w:asciiTheme="majorHAnsi" w:hAnsiTheme="majorHAnsi"/>
          <w:color w:val="000000" w:themeColor="text1"/>
          <w:sz w:val="8"/>
          <w:szCs w:val="8"/>
        </w:rPr>
      </w:pPr>
      <w:r w:rsidRPr="00D3601D">
        <w:rPr>
          <w:rFonts w:asciiTheme="majorHAnsi" w:hAnsiTheme="majorHAnsi"/>
          <w:sz w:val="26"/>
          <w:szCs w:val="26"/>
        </w:rPr>
        <w:t xml:space="preserve"> </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pStyle w:val="NormalWeb"/>
        <w:spacing w:before="0" w:beforeAutospacing="0" w:after="0" w:afterAutospacing="0"/>
        <w:ind w:firstLine="720"/>
        <w:rPr>
          <w:rFonts w:asciiTheme="majorHAnsi" w:hAnsiTheme="majorHAnsi"/>
          <w:sz w:val="10"/>
          <w:szCs w:val="10"/>
        </w:rPr>
      </w:pPr>
    </w:p>
    <w:p w:rsidR="00FB4F40" w:rsidRPr="00D3601D" w:rsidRDefault="00FB4F40" w:rsidP="00FB4F40">
      <w:pPr>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clears session of user</w:t>
      </w:r>
    </w:p>
    <w:p w:rsidR="00FB4F40" w:rsidRPr="00D3601D" w:rsidRDefault="00FB4F40" w:rsidP="00FB4F40">
      <w:pPr>
        <w:pStyle w:val="ListParagraph"/>
        <w:numPr>
          <w:ilvl w:val="0"/>
          <w:numId w:val="7"/>
        </w:numPr>
        <w:rPr>
          <w:rFonts w:asciiTheme="majorHAnsi" w:hAnsiTheme="majorHAnsi"/>
          <w:sz w:val="26"/>
          <w:szCs w:val="26"/>
        </w:rPr>
      </w:pPr>
      <w:r w:rsidRPr="00D3601D">
        <w:rPr>
          <w:rFonts w:asciiTheme="majorHAnsi" w:hAnsiTheme="majorHAnsi"/>
          <w:sz w:val="26"/>
          <w:szCs w:val="26"/>
        </w:rPr>
        <w:t>The system shows the index page.</w:t>
      </w:r>
    </w:p>
    <w:p w:rsidR="00FB4F40" w:rsidRPr="00D3601D" w:rsidRDefault="00FB4F40" w:rsidP="00FB4F40">
      <w:pPr>
        <w:pStyle w:val="NormalWeb"/>
        <w:spacing w:before="0" w:beforeAutospacing="0" w:after="0" w:afterAutospacing="0"/>
        <w:rPr>
          <w:rFonts w:asciiTheme="majorHAnsi" w:hAnsiTheme="majorHAnsi"/>
          <w:b/>
          <w:bCs/>
        </w:rPr>
      </w:pPr>
    </w:p>
    <w:p w:rsidR="00FB4F40" w:rsidRPr="00D3601D" w:rsidRDefault="00FB4F40" w:rsidP="00FB4F40">
      <w:pPr>
        <w:pStyle w:val="NormalWeb"/>
        <w:spacing w:before="0" w:beforeAutospacing="0" w:after="0" w:afterAutospacing="0"/>
        <w:rPr>
          <w:rFonts w:asciiTheme="majorHAnsi" w:hAnsiTheme="majorHAnsi"/>
          <w:b/>
          <w:bCs/>
          <w:sz w:val="26"/>
          <w:szCs w:val="26"/>
        </w:rPr>
      </w:pPr>
    </w:p>
    <w:p w:rsidR="00FB4F40" w:rsidRPr="00D3601D" w:rsidRDefault="00FB4F40" w:rsidP="00FB4F40">
      <w:pPr>
        <w:pStyle w:val="NormalWeb"/>
        <w:spacing w:before="0" w:beforeAutospacing="0" w:after="0" w:afterAutospacing="0"/>
        <w:rPr>
          <w:rFonts w:asciiTheme="majorHAnsi" w:hAnsiTheme="majorHAnsi"/>
          <w:b/>
          <w:bCs/>
        </w:rPr>
      </w:pPr>
      <w:r w:rsidRPr="00D3601D">
        <w:rPr>
          <w:rFonts w:asciiTheme="majorHAnsi" w:hAnsiTheme="majorHAnsi" w:cs="Arial"/>
          <w:b/>
          <w:bCs/>
        </w:rPr>
        <w:t xml:space="preserve">URS17 The administrator can see the shopping history of all customers. </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ab/>
      </w:r>
      <w:r w:rsidRPr="00D3601D">
        <w:rPr>
          <w:rFonts w:asciiTheme="majorHAnsi" w:hAnsiTheme="majorHAnsi"/>
          <w:color w:val="000000"/>
          <w:sz w:val="26"/>
          <w:szCs w:val="26"/>
        </w:rPr>
        <w:t>The</w:t>
      </w:r>
      <w:r w:rsidRPr="00D3601D">
        <w:rPr>
          <w:rFonts w:asciiTheme="majorHAnsi" w:hAnsiTheme="majorHAnsi"/>
          <w:b/>
          <w:bCs/>
          <w:sz w:val="26"/>
          <w:szCs w:val="26"/>
          <w:cs/>
        </w:rPr>
        <w:t xml:space="preserve"> </w:t>
      </w:r>
      <w:r w:rsidRPr="00D3601D">
        <w:rPr>
          <w:rFonts w:asciiTheme="majorHAnsi" w:hAnsiTheme="majorHAnsi" w:cs="Aksaramatee"/>
          <w:sz w:val="26"/>
          <w:szCs w:val="26"/>
        </w:rPr>
        <w:t>administrator can see all the shopping histories of all customers. In each shopping history consist of product details, total price, and date.</w:t>
      </w:r>
    </w:p>
    <w:p w:rsidR="00FB4F40" w:rsidRPr="00D3601D" w:rsidRDefault="00FB4F40" w:rsidP="00FB4F40">
      <w:pPr>
        <w:pStyle w:val="NormalWeb"/>
        <w:spacing w:before="0" w:beforeAutospacing="0" w:after="0" w:afterAutospacing="0"/>
        <w:rPr>
          <w:rFonts w:asciiTheme="majorHAnsi" w:hAnsiTheme="majorHAnsi"/>
          <w:sz w:val="26"/>
          <w:szCs w:val="26"/>
        </w:rPr>
      </w:pPr>
    </w:p>
    <w:p w:rsidR="00FB4F40" w:rsidRPr="00D3601D" w:rsidRDefault="00FB4F40" w:rsidP="00FB4F40">
      <w:pPr>
        <w:pStyle w:val="BodyText"/>
        <w:rPr>
          <w:rFonts w:asciiTheme="majorHAnsi" w:hAnsiTheme="majorHAnsi"/>
          <w:b/>
          <w:bCs/>
          <w:sz w:val="26"/>
          <w:szCs w:val="26"/>
        </w:rPr>
      </w:pPr>
      <w:r w:rsidRPr="00D3601D">
        <w:rPr>
          <w:rFonts w:asciiTheme="majorHAnsi" w:hAnsiTheme="majorHAnsi"/>
          <w:b/>
          <w:bCs/>
          <w:sz w:val="26"/>
          <w:szCs w:val="26"/>
        </w:rPr>
        <w:t xml:space="preserve">Prerequisite </w:t>
      </w:r>
    </w:p>
    <w:p w:rsidR="00FB4F40" w:rsidRPr="00D3601D" w:rsidRDefault="00FB4F40" w:rsidP="00FB4F40">
      <w:pPr>
        <w:pStyle w:val="BodyText"/>
        <w:ind w:firstLine="720"/>
        <w:rPr>
          <w:rFonts w:asciiTheme="majorHAnsi" w:hAnsiTheme="majorHAnsi"/>
          <w:sz w:val="26"/>
          <w:szCs w:val="26"/>
        </w:rPr>
      </w:pPr>
      <w:r w:rsidRPr="00D3601D">
        <w:rPr>
          <w:rFonts w:asciiTheme="majorHAnsi" w:hAnsiTheme="majorHAnsi"/>
          <w:sz w:val="26"/>
          <w:szCs w:val="26"/>
        </w:rPr>
        <w:t xml:space="preserve">The user </w:t>
      </w:r>
      <w:r w:rsidRPr="00D3601D">
        <w:rPr>
          <w:rFonts w:asciiTheme="majorHAnsi" w:hAnsiTheme="majorHAnsi"/>
          <w:color w:val="000000"/>
          <w:sz w:val="26"/>
          <w:szCs w:val="26"/>
        </w:rPr>
        <w:t>has to log in as an administrator to the system.</w:t>
      </w:r>
    </w:p>
    <w:p w:rsidR="00FB4F40" w:rsidRPr="00D3601D" w:rsidRDefault="00FB4F40" w:rsidP="00FB4F40">
      <w:pPr>
        <w:pStyle w:val="NormalWeb"/>
        <w:spacing w:before="0" w:beforeAutospacing="0" w:after="0" w:afterAutospacing="0"/>
        <w:rPr>
          <w:rFonts w:asciiTheme="majorHAnsi" w:hAnsiTheme="majorHAnsi"/>
          <w:b/>
          <w:bCs/>
          <w:sz w:val="26"/>
          <w:szCs w:val="26"/>
        </w:rPr>
      </w:pPr>
      <w:r w:rsidRPr="00D3601D">
        <w:rPr>
          <w:rFonts w:asciiTheme="majorHAnsi" w:hAnsiTheme="majorHAnsi"/>
          <w:b/>
          <w:bCs/>
          <w:sz w:val="26"/>
          <w:szCs w:val="26"/>
        </w:rPr>
        <w:t>Input and Output</w:t>
      </w:r>
    </w:p>
    <w:p w:rsidR="00FB4F40" w:rsidRPr="00D3601D" w:rsidRDefault="00FB4F40" w:rsidP="00FB4F40">
      <w:pPr>
        <w:pStyle w:val="NormalWeb"/>
        <w:spacing w:before="0" w:beforeAutospacing="0" w:after="0" w:afterAutospacing="0"/>
        <w:ind w:firstLine="720"/>
        <w:rPr>
          <w:rFonts w:asciiTheme="majorHAnsi" w:hAnsiTheme="majorHAnsi"/>
          <w:sz w:val="26"/>
          <w:szCs w:val="26"/>
        </w:rPr>
      </w:pPr>
      <w:r w:rsidRPr="00D3601D">
        <w:rPr>
          <w:rFonts w:asciiTheme="majorHAnsi" w:hAnsiTheme="majorHAnsi"/>
          <w:sz w:val="26"/>
          <w:szCs w:val="26"/>
        </w:rPr>
        <w:t>None</w:t>
      </w:r>
    </w:p>
    <w:p w:rsidR="00FB4F40" w:rsidRPr="00D3601D" w:rsidRDefault="00FB4F40" w:rsidP="00FB4F40">
      <w:pPr>
        <w:pStyle w:val="NormalWeb"/>
        <w:spacing w:after="0"/>
        <w:rPr>
          <w:rFonts w:asciiTheme="majorHAnsi" w:hAnsiTheme="majorHAnsi"/>
          <w:b/>
          <w:bCs/>
          <w:sz w:val="26"/>
          <w:szCs w:val="26"/>
        </w:rPr>
      </w:pPr>
      <w:r w:rsidRPr="00D3601D">
        <w:rPr>
          <w:rFonts w:asciiTheme="majorHAnsi" w:hAnsiTheme="majorHAnsi"/>
          <w:b/>
          <w:bCs/>
          <w:sz w:val="26"/>
          <w:szCs w:val="26"/>
        </w:rPr>
        <w:t>Flow of Execution</w:t>
      </w:r>
    </w:p>
    <w:p w:rsidR="00FB4F40" w:rsidRPr="00D3601D" w:rsidRDefault="00FB4F40" w:rsidP="00FB4F40">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browses to shopping history page.</w:t>
      </w:r>
    </w:p>
    <w:p w:rsidR="00FB4F40" w:rsidRPr="00D3601D" w:rsidRDefault="00FB4F40" w:rsidP="00FB4F40">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 shopping history of all customers.</w:t>
      </w:r>
    </w:p>
    <w:p w:rsidR="00FB4F40" w:rsidRPr="00D3601D" w:rsidRDefault="00FB4F40" w:rsidP="00FB4F40">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administrator selects to see specific shopping history.</w:t>
      </w:r>
    </w:p>
    <w:p w:rsidR="00FB4F40" w:rsidRPr="00D3601D" w:rsidRDefault="00FB4F40" w:rsidP="00FB4F40">
      <w:pPr>
        <w:pStyle w:val="NormalWeb"/>
        <w:numPr>
          <w:ilvl w:val="0"/>
          <w:numId w:val="20"/>
        </w:numPr>
        <w:spacing w:after="0" w:afterAutospacing="0"/>
        <w:rPr>
          <w:rFonts w:asciiTheme="majorHAnsi" w:hAnsiTheme="majorHAnsi"/>
          <w:sz w:val="26"/>
          <w:szCs w:val="26"/>
        </w:rPr>
      </w:pPr>
      <w:r w:rsidRPr="00D3601D">
        <w:rPr>
          <w:rFonts w:asciiTheme="majorHAnsi" w:hAnsiTheme="majorHAnsi" w:cs="Aksaramatee"/>
          <w:sz w:val="26"/>
          <w:szCs w:val="26"/>
        </w:rPr>
        <w:t>The system shows shopping history details, which are the product name, product price, total price, and date.</w:t>
      </w:r>
    </w:p>
    <w:p w:rsidR="00FB4F40" w:rsidRPr="00D3601D" w:rsidRDefault="00FB4F40" w:rsidP="00FB4F40">
      <w:pPr>
        <w:rPr>
          <w:rFonts w:asciiTheme="majorHAnsi" w:hAnsiTheme="majorHAnsi"/>
          <w:sz w:val="26"/>
          <w:szCs w:val="26"/>
        </w:rPr>
      </w:pPr>
    </w:p>
    <w:p w:rsidR="00FB4F40" w:rsidRPr="00D3601D" w:rsidRDefault="00FB4F40" w:rsidP="00FB4F40">
      <w:pPr>
        <w:rPr>
          <w:rFonts w:asciiTheme="majorHAnsi" w:hAnsiTheme="majorHAnsi"/>
          <w:sz w:val="26"/>
          <w:szCs w:val="26"/>
        </w:rPr>
      </w:pPr>
    </w:p>
    <w:p w:rsidR="00FB4F40" w:rsidRPr="00D3601D" w:rsidRDefault="00FB4F40" w:rsidP="00FB4F40">
      <w:pPr>
        <w:rPr>
          <w:rFonts w:asciiTheme="majorHAnsi" w:hAnsiTheme="majorHAnsi"/>
          <w:sz w:val="26"/>
          <w:szCs w:val="26"/>
        </w:rPr>
      </w:pPr>
    </w:p>
    <w:p w:rsidR="00FB4F40" w:rsidRPr="00D3601D" w:rsidRDefault="00FB4F40" w:rsidP="00FB4F40">
      <w:pPr>
        <w:rPr>
          <w:rFonts w:asciiTheme="majorHAnsi" w:hAnsiTheme="majorHAnsi"/>
          <w:sz w:val="26"/>
          <w:szCs w:val="26"/>
        </w:rPr>
      </w:pPr>
    </w:p>
    <w:p w:rsidR="00FB4F40" w:rsidRPr="00D3601D" w:rsidRDefault="00FB4F40" w:rsidP="00FB4F40">
      <w:pPr>
        <w:rPr>
          <w:rFonts w:asciiTheme="majorHAnsi" w:hAnsiTheme="majorHAnsi"/>
          <w:sz w:val="26"/>
          <w:szCs w:val="26"/>
        </w:rPr>
      </w:pPr>
    </w:p>
    <w:p w:rsidR="00FB4F40" w:rsidRPr="00D3601D" w:rsidRDefault="00FB4F40" w:rsidP="00FB4F40">
      <w:pPr>
        <w:rPr>
          <w:rFonts w:asciiTheme="majorHAnsi" w:hAnsiTheme="majorHAnsi"/>
          <w:sz w:val="26"/>
          <w:szCs w:val="26"/>
        </w:rPr>
      </w:pPr>
    </w:p>
    <w:p w:rsidR="000176BB" w:rsidRPr="00FB4F40" w:rsidRDefault="000176BB" w:rsidP="00FB4F40">
      <w:pPr>
        <w:rPr>
          <w:szCs w:val="26"/>
        </w:rPr>
      </w:pPr>
    </w:p>
    <w:sectPr w:rsidR="000176BB" w:rsidRPr="00FB4F40" w:rsidSect="00F32E23">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Arial Unicode MS">
    <w:panose1 w:val="020B0604020202020204"/>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ksaramatee">
    <w:altName w:val="Arial Unicode MS"/>
    <w:charset w:val="00"/>
    <w:family w:val="auto"/>
    <w:pitch w:val="variable"/>
    <w:sig w:usb0="00000000" w:usb1="5000204A" w:usb2="00000000" w:usb3="00000000" w:csb0="0001011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1">
    <w:nsid w:val="00000002"/>
    <w:multiLevelType w:val="multilevel"/>
    <w:tmpl w:val="00000002"/>
    <w:lvl w:ilvl="0">
      <w:start w:val="1"/>
      <w:numFmt w:val="decimal"/>
      <w:suff w:val="nothing"/>
      <w:lvlText w:val="%1."/>
      <w:lvlJc w:val="left"/>
      <w:pPr>
        <w:tabs>
          <w:tab w:val="num" w:pos="720"/>
        </w:tabs>
        <w:ind w:left="720" w:firstLine="0"/>
      </w:pPr>
    </w:lvl>
    <w:lvl w:ilvl="1">
      <w:start w:val="1"/>
      <w:numFmt w:val="decimal"/>
      <w:suff w:val="nothing"/>
      <w:lvlText w:val="%2."/>
      <w:lvlJc w:val="left"/>
      <w:pPr>
        <w:tabs>
          <w:tab w:val="num" w:pos="720"/>
        </w:tabs>
        <w:ind w:left="720" w:firstLine="0"/>
      </w:pPr>
    </w:lvl>
    <w:lvl w:ilvl="2">
      <w:start w:val="1"/>
      <w:numFmt w:val="decimal"/>
      <w:suff w:val="nothing"/>
      <w:lvlText w:val="%3."/>
      <w:lvlJc w:val="left"/>
      <w:pPr>
        <w:tabs>
          <w:tab w:val="num" w:pos="720"/>
        </w:tabs>
        <w:ind w:left="720" w:firstLine="0"/>
      </w:pPr>
    </w:lvl>
    <w:lvl w:ilvl="3">
      <w:start w:val="1"/>
      <w:numFmt w:val="decimal"/>
      <w:suff w:val="nothing"/>
      <w:lvlText w:val="%4."/>
      <w:lvlJc w:val="left"/>
      <w:pPr>
        <w:tabs>
          <w:tab w:val="num" w:pos="720"/>
        </w:tabs>
        <w:ind w:left="720" w:firstLine="0"/>
      </w:pPr>
    </w:lvl>
    <w:lvl w:ilvl="4">
      <w:start w:val="1"/>
      <w:numFmt w:val="decimal"/>
      <w:suff w:val="nothing"/>
      <w:lvlText w:val="%5."/>
      <w:lvlJc w:val="left"/>
      <w:pPr>
        <w:tabs>
          <w:tab w:val="num" w:pos="720"/>
        </w:tabs>
        <w:ind w:left="720" w:firstLine="0"/>
      </w:pPr>
    </w:lvl>
    <w:lvl w:ilvl="5">
      <w:start w:val="1"/>
      <w:numFmt w:val="decimal"/>
      <w:suff w:val="nothing"/>
      <w:lvlText w:val="%6."/>
      <w:lvlJc w:val="left"/>
      <w:pPr>
        <w:tabs>
          <w:tab w:val="num" w:pos="720"/>
        </w:tabs>
        <w:ind w:left="720" w:firstLine="0"/>
      </w:pPr>
    </w:lvl>
    <w:lvl w:ilvl="6">
      <w:start w:val="1"/>
      <w:numFmt w:val="decimal"/>
      <w:suff w:val="nothing"/>
      <w:lvlText w:val="%7."/>
      <w:lvlJc w:val="left"/>
      <w:pPr>
        <w:tabs>
          <w:tab w:val="num" w:pos="720"/>
        </w:tabs>
        <w:ind w:left="720" w:firstLine="0"/>
      </w:pPr>
    </w:lvl>
    <w:lvl w:ilvl="7">
      <w:start w:val="1"/>
      <w:numFmt w:val="decimal"/>
      <w:suff w:val="nothing"/>
      <w:lvlText w:val="%8."/>
      <w:lvlJc w:val="left"/>
      <w:pPr>
        <w:tabs>
          <w:tab w:val="num" w:pos="720"/>
        </w:tabs>
        <w:ind w:left="720" w:firstLine="0"/>
      </w:pPr>
    </w:lvl>
    <w:lvl w:ilvl="8">
      <w:start w:val="1"/>
      <w:numFmt w:val="decimal"/>
      <w:suff w:val="nothing"/>
      <w:lvlText w:val="%9."/>
      <w:lvlJc w:val="left"/>
      <w:pPr>
        <w:tabs>
          <w:tab w:val="num" w:pos="720"/>
        </w:tabs>
        <w:ind w:left="720" w:firstLine="0"/>
      </w:pPr>
    </w:lvl>
  </w:abstractNum>
  <w:abstractNum w:abstractNumId="2">
    <w:nsid w:val="0C6954AF"/>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135571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5F1622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6052D8"/>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19312319"/>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A8C2F94"/>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B91463B"/>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1DDF252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69301C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3F6B2FE3"/>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BBC2390"/>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F244EA5"/>
    <w:multiLevelType w:val="hybridMultilevel"/>
    <w:tmpl w:val="92D2FB80"/>
    <w:lvl w:ilvl="0" w:tplc="AFB8D6F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52A00757"/>
    <w:multiLevelType w:val="hybridMultilevel"/>
    <w:tmpl w:val="102CD046"/>
    <w:lvl w:ilvl="0" w:tplc="89560D3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B6E2360"/>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E5F01FE"/>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3AD07A1"/>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ADC2188"/>
    <w:multiLevelType w:val="hybridMultilevel"/>
    <w:tmpl w:val="D4FA3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7CA637A3"/>
    <w:multiLevelType w:val="hybridMultilevel"/>
    <w:tmpl w:val="4D5C55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6"/>
  </w:num>
  <w:num w:numId="2">
    <w:abstractNumId w:val="9"/>
  </w:num>
  <w:num w:numId="3">
    <w:abstractNumId w:val="2"/>
  </w:num>
  <w:num w:numId="4">
    <w:abstractNumId w:val="13"/>
  </w:num>
  <w:num w:numId="5">
    <w:abstractNumId w:val="14"/>
  </w:num>
  <w:num w:numId="6">
    <w:abstractNumId w:val="18"/>
  </w:num>
  <w:num w:numId="7">
    <w:abstractNumId w:val="8"/>
  </w:num>
  <w:num w:numId="8">
    <w:abstractNumId w:val="5"/>
  </w:num>
  <w:num w:numId="9">
    <w:abstractNumId w:val="0"/>
  </w:num>
  <w:num w:numId="10">
    <w:abstractNumId w:val="3"/>
  </w:num>
  <w:num w:numId="11">
    <w:abstractNumId w:val="7"/>
  </w:num>
  <w:num w:numId="12">
    <w:abstractNumId w:val="1"/>
  </w:num>
  <w:num w:numId="13">
    <w:abstractNumId w:val="12"/>
  </w:num>
  <w:num w:numId="14">
    <w:abstractNumId w:val="11"/>
  </w:num>
  <w:num w:numId="15">
    <w:abstractNumId w:val="10"/>
  </w:num>
  <w:num w:numId="16">
    <w:abstractNumId w:val="19"/>
  </w:num>
  <w:num w:numId="17">
    <w:abstractNumId w:val="4"/>
  </w:num>
  <w:num w:numId="18">
    <w:abstractNumId w:val="6"/>
  </w:num>
  <w:num w:numId="19">
    <w:abstractNumId w:val="17"/>
  </w:num>
  <w:num w:numId="20">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applyBreakingRules/>
  </w:compat>
  <w:rsids>
    <w:rsidRoot w:val="009805CF"/>
    <w:rsid w:val="000176BB"/>
    <w:rsid w:val="00023B0E"/>
    <w:rsid w:val="000325E0"/>
    <w:rsid w:val="00037828"/>
    <w:rsid w:val="00053092"/>
    <w:rsid w:val="00081AF9"/>
    <w:rsid w:val="000C6C51"/>
    <w:rsid w:val="000D21A9"/>
    <w:rsid w:val="000E6674"/>
    <w:rsid w:val="000F0F4E"/>
    <w:rsid w:val="000F18D1"/>
    <w:rsid w:val="000F39FF"/>
    <w:rsid w:val="000F67D3"/>
    <w:rsid w:val="000F7617"/>
    <w:rsid w:val="00105F22"/>
    <w:rsid w:val="00117EE4"/>
    <w:rsid w:val="00121072"/>
    <w:rsid w:val="00142141"/>
    <w:rsid w:val="00162C27"/>
    <w:rsid w:val="00182F31"/>
    <w:rsid w:val="001A1D75"/>
    <w:rsid w:val="001A7194"/>
    <w:rsid w:val="001D1185"/>
    <w:rsid w:val="002013D1"/>
    <w:rsid w:val="002141FD"/>
    <w:rsid w:val="00243626"/>
    <w:rsid w:val="00246329"/>
    <w:rsid w:val="0027454E"/>
    <w:rsid w:val="002758AD"/>
    <w:rsid w:val="002C04A1"/>
    <w:rsid w:val="002C3FAB"/>
    <w:rsid w:val="002D2231"/>
    <w:rsid w:val="002F6F78"/>
    <w:rsid w:val="0031210F"/>
    <w:rsid w:val="003324E7"/>
    <w:rsid w:val="003541AF"/>
    <w:rsid w:val="00362491"/>
    <w:rsid w:val="00364B8F"/>
    <w:rsid w:val="00383999"/>
    <w:rsid w:val="003A187B"/>
    <w:rsid w:val="003F5F0C"/>
    <w:rsid w:val="00403005"/>
    <w:rsid w:val="0043298B"/>
    <w:rsid w:val="004331AD"/>
    <w:rsid w:val="00474A6E"/>
    <w:rsid w:val="004A46F2"/>
    <w:rsid w:val="004D02A5"/>
    <w:rsid w:val="004E1B54"/>
    <w:rsid w:val="005029C0"/>
    <w:rsid w:val="00510943"/>
    <w:rsid w:val="00537428"/>
    <w:rsid w:val="005560CE"/>
    <w:rsid w:val="00595A6B"/>
    <w:rsid w:val="005B3080"/>
    <w:rsid w:val="00601454"/>
    <w:rsid w:val="00623378"/>
    <w:rsid w:val="00631995"/>
    <w:rsid w:val="00652036"/>
    <w:rsid w:val="00666374"/>
    <w:rsid w:val="00670A51"/>
    <w:rsid w:val="0067227F"/>
    <w:rsid w:val="00675058"/>
    <w:rsid w:val="006844B4"/>
    <w:rsid w:val="006F00C8"/>
    <w:rsid w:val="00712D76"/>
    <w:rsid w:val="00740A4F"/>
    <w:rsid w:val="00745870"/>
    <w:rsid w:val="00752DD0"/>
    <w:rsid w:val="00780DE7"/>
    <w:rsid w:val="00791771"/>
    <w:rsid w:val="0079228E"/>
    <w:rsid w:val="00795791"/>
    <w:rsid w:val="007E5F83"/>
    <w:rsid w:val="008013B1"/>
    <w:rsid w:val="00820C9E"/>
    <w:rsid w:val="00824980"/>
    <w:rsid w:val="00832343"/>
    <w:rsid w:val="0087318F"/>
    <w:rsid w:val="008A50F3"/>
    <w:rsid w:val="008B47E5"/>
    <w:rsid w:val="008B7F03"/>
    <w:rsid w:val="008D49C8"/>
    <w:rsid w:val="00907897"/>
    <w:rsid w:val="0091567D"/>
    <w:rsid w:val="00937A0E"/>
    <w:rsid w:val="009805CF"/>
    <w:rsid w:val="009B5817"/>
    <w:rsid w:val="009D734F"/>
    <w:rsid w:val="009E0B95"/>
    <w:rsid w:val="009F0A13"/>
    <w:rsid w:val="009F4C2E"/>
    <w:rsid w:val="00A03CCF"/>
    <w:rsid w:val="00A37381"/>
    <w:rsid w:val="00A41C69"/>
    <w:rsid w:val="00A54DAF"/>
    <w:rsid w:val="00A576EF"/>
    <w:rsid w:val="00A75D99"/>
    <w:rsid w:val="00A83E86"/>
    <w:rsid w:val="00AD0A33"/>
    <w:rsid w:val="00AE71F2"/>
    <w:rsid w:val="00AF3D12"/>
    <w:rsid w:val="00B44B6F"/>
    <w:rsid w:val="00B614A1"/>
    <w:rsid w:val="00B653C9"/>
    <w:rsid w:val="00B721D6"/>
    <w:rsid w:val="00BA56B1"/>
    <w:rsid w:val="00BB05AF"/>
    <w:rsid w:val="00BB4307"/>
    <w:rsid w:val="00BC3D44"/>
    <w:rsid w:val="00BD7640"/>
    <w:rsid w:val="00BE734A"/>
    <w:rsid w:val="00BF7A16"/>
    <w:rsid w:val="00C10F40"/>
    <w:rsid w:val="00C70411"/>
    <w:rsid w:val="00C745B2"/>
    <w:rsid w:val="00CB3744"/>
    <w:rsid w:val="00CC1D50"/>
    <w:rsid w:val="00CC4A21"/>
    <w:rsid w:val="00CE0C64"/>
    <w:rsid w:val="00CF665C"/>
    <w:rsid w:val="00D06C9F"/>
    <w:rsid w:val="00D35DAE"/>
    <w:rsid w:val="00D3601D"/>
    <w:rsid w:val="00D45BE7"/>
    <w:rsid w:val="00D52C91"/>
    <w:rsid w:val="00D61573"/>
    <w:rsid w:val="00D817B4"/>
    <w:rsid w:val="00D9459F"/>
    <w:rsid w:val="00DD2DA7"/>
    <w:rsid w:val="00DD3C80"/>
    <w:rsid w:val="00DF0940"/>
    <w:rsid w:val="00DF548C"/>
    <w:rsid w:val="00E412A3"/>
    <w:rsid w:val="00E543BD"/>
    <w:rsid w:val="00E56794"/>
    <w:rsid w:val="00E62958"/>
    <w:rsid w:val="00E655B9"/>
    <w:rsid w:val="00E92B2B"/>
    <w:rsid w:val="00EC0DE8"/>
    <w:rsid w:val="00ED646A"/>
    <w:rsid w:val="00ED657F"/>
    <w:rsid w:val="00F05555"/>
    <w:rsid w:val="00F06753"/>
    <w:rsid w:val="00F13C1E"/>
    <w:rsid w:val="00F32E23"/>
    <w:rsid w:val="00F33F37"/>
    <w:rsid w:val="00F86014"/>
    <w:rsid w:val="00FB06B3"/>
    <w:rsid w:val="00FB4B2B"/>
    <w:rsid w:val="00FB4F40"/>
    <w:rsid w:val="00FC047D"/>
  </w:rsids>
  <m:mathPr>
    <m:mathFont m:val="Cambria Math"/>
    <m:brkBin m:val="before"/>
    <m:brkBinSub m:val="--"/>
    <m:smallFrac m:val="off"/>
    <m:dispDef/>
    <m:lMargin m:val="0"/>
    <m:rMargin m:val="0"/>
    <m:defJc m:val="centerGroup"/>
    <m:wrapIndent m:val="1440"/>
    <m:intLim m:val="subSup"/>
    <m:naryLim m:val="undOvr"/>
  </m:mathPr>
  <w:themeFontLang w:val="en-US" w:bidi="th-TH"/>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4F4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805CF"/>
    <w:pPr>
      <w:spacing w:before="100" w:beforeAutospacing="1" w:after="100" w:afterAutospacing="1" w:line="240" w:lineRule="auto"/>
    </w:pPr>
    <w:rPr>
      <w:rFonts w:ascii="Angsana New" w:eastAsia="Times New Roman" w:hAnsi="Angsana New" w:cs="Angsana New"/>
      <w:sz w:val="28"/>
    </w:rPr>
  </w:style>
  <w:style w:type="paragraph" w:customStyle="1" w:styleId="Default">
    <w:name w:val="Default"/>
    <w:rsid w:val="00ED657F"/>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670A51"/>
    <w:pPr>
      <w:ind w:left="720"/>
      <w:contextualSpacing/>
    </w:pPr>
  </w:style>
  <w:style w:type="paragraph" w:styleId="NoSpacing">
    <w:name w:val="No Spacing"/>
    <w:uiPriority w:val="1"/>
    <w:qFormat/>
    <w:rsid w:val="00053092"/>
    <w:pPr>
      <w:spacing w:after="0" w:line="240" w:lineRule="auto"/>
    </w:pPr>
  </w:style>
  <w:style w:type="paragraph" w:styleId="BodyText">
    <w:name w:val="Body Text"/>
    <w:basedOn w:val="Normal"/>
    <w:link w:val="BodyTextChar"/>
    <w:semiHidden/>
    <w:rsid w:val="009F0A13"/>
    <w:pPr>
      <w:widowControl w:val="0"/>
      <w:suppressAutoHyphens/>
      <w:spacing w:after="120" w:line="240" w:lineRule="auto"/>
    </w:pPr>
    <w:rPr>
      <w:rFonts w:ascii="Times New Roman" w:eastAsia="Arial Unicode MS" w:hAnsi="Times New Roman" w:cs="Angsana New"/>
      <w:kern w:val="1"/>
      <w:sz w:val="24"/>
      <w:szCs w:val="24"/>
    </w:rPr>
  </w:style>
  <w:style w:type="character" w:customStyle="1" w:styleId="BodyTextChar">
    <w:name w:val="Body Text Char"/>
    <w:basedOn w:val="DefaultParagraphFont"/>
    <w:link w:val="BodyText"/>
    <w:semiHidden/>
    <w:rsid w:val="009F0A13"/>
    <w:rPr>
      <w:rFonts w:ascii="Times New Roman" w:eastAsia="Arial Unicode MS" w:hAnsi="Times New Roman" w:cs="Angsana New"/>
      <w:kern w:val="1"/>
      <w:sz w:val="24"/>
      <w:szCs w:val="24"/>
    </w:rPr>
  </w:style>
  <w:style w:type="paragraph" w:customStyle="1" w:styleId="TableContents">
    <w:name w:val="Table Contents"/>
    <w:basedOn w:val="Normal"/>
    <w:rsid w:val="00105F22"/>
    <w:pPr>
      <w:widowControl w:val="0"/>
      <w:suppressLineNumbers/>
      <w:suppressAutoHyphens/>
      <w:spacing w:after="0" w:line="240" w:lineRule="auto"/>
    </w:pPr>
    <w:rPr>
      <w:rFonts w:ascii="Times New Roman" w:eastAsia="Arial Unicode MS" w:hAnsi="Times New Roman" w:cs="Angsana New"/>
      <w:kern w:val="1"/>
      <w:sz w:val="24"/>
      <w:szCs w:val="24"/>
    </w:rPr>
  </w:style>
  <w:style w:type="table" w:styleId="TableGrid">
    <w:name w:val="Table Grid"/>
    <w:basedOn w:val="TableNormal"/>
    <w:uiPriority w:val="59"/>
    <w:rsid w:val="00820C9E"/>
    <w:pPr>
      <w:spacing w:after="0" w:line="240" w:lineRule="auto"/>
    </w:pPr>
    <w:rPr>
      <w:rFonts w:eastAsiaTheme="minorEastAsia"/>
      <w:sz w:val="24"/>
      <w:szCs w:val="24"/>
      <w:lang w:bidi="ar-SA"/>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255093998">
      <w:bodyDiv w:val="1"/>
      <w:marLeft w:val="0"/>
      <w:marRight w:val="0"/>
      <w:marTop w:val="0"/>
      <w:marBottom w:val="0"/>
      <w:divBdr>
        <w:top w:val="none" w:sz="0" w:space="0" w:color="auto"/>
        <w:left w:val="none" w:sz="0" w:space="0" w:color="auto"/>
        <w:bottom w:val="none" w:sz="0" w:space="0" w:color="auto"/>
        <w:right w:val="none" w:sz="0" w:space="0" w:color="auto"/>
      </w:divBdr>
    </w:div>
    <w:div w:id="308901150">
      <w:bodyDiv w:val="1"/>
      <w:marLeft w:val="0"/>
      <w:marRight w:val="0"/>
      <w:marTop w:val="0"/>
      <w:marBottom w:val="0"/>
      <w:divBdr>
        <w:top w:val="none" w:sz="0" w:space="0" w:color="auto"/>
        <w:left w:val="none" w:sz="0" w:space="0" w:color="auto"/>
        <w:bottom w:val="none" w:sz="0" w:space="0" w:color="auto"/>
        <w:right w:val="none" w:sz="0" w:space="0" w:color="auto"/>
      </w:divBdr>
    </w:div>
    <w:div w:id="352389363">
      <w:bodyDiv w:val="1"/>
      <w:marLeft w:val="0"/>
      <w:marRight w:val="0"/>
      <w:marTop w:val="0"/>
      <w:marBottom w:val="0"/>
      <w:divBdr>
        <w:top w:val="none" w:sz="0" w:space="0" w:color="auto"/>
        <w:left w:val="none" w:sz="0" w:space="0" w:color="auto"/>
        <w:bottom w:val="none" w:sz="0" w:space="0" w:color="auto"/>
        <w:right w:val="none" w:sz="0" w:space="0" w:color="auto"/>
      </w:divBdr>
    </w:div>
    <w:div w:id="620301261">
      <w:bodyDiv w:val="1"/>
      <w:marLeft w:val="0"/>
      <w:marRight w:val="0"/>
      <w:marTop w:val="0"/>
      <w:marBottom w:val="0"/>
      <w:divBdr>
        <w:top w:val="none" w:sz="0" w:space="0" w:color="auto"/>
        <w:left w:val="none" w:sz="0" w:space="0" w:color="auto"/>
        <w:bottom w:val="none" w:sz="0" w:space="0" w:color="auto"/>
        <w:right w:val="none" w:sz="0" w:space="0" w:color="auto"/>
      </w:divBdr>
    </w:div>
    <w:div w:id="703866351">
      <w:bodyDiv w:val="1"/>
      <w:marLeft w:val="0"/>
      <w:marRight w:val="0"/>
      <w:marTop w:val="0"/>
      <w:marBottom w:val="0"/>
      <w:divBdr>
        <w:top w:val="none" w:sz="0" w:space="0" w:color="auto"/>
        <w:left w:val="none" w:sz="0" w:space="0" w:color="auto"/>
        <w:bottom w:val="none" w:sz="0" w:space="0" w:color="auto"/>
        <w:right w:val="none" w:sz="0" w:space="0" w:color="auto"/>
      </w:divBdr>
    </w:div>
    <w:div w:id="758479152">
      <w:bodyDiv w:val="1"/>
      <w:marLeft w:val="0"/>
      <w:marRight w:val="0"/>
      <w:marTop w:val="0"/>
      <w:marBottom w:val="0"/>
      <w:divBdr>
        <w:top w:val="none" w:sz="0" w:space="0" w:color="auto"/>
        <w:left w:val="none" w:sz="0" w:space="0" w:color="auto"/>
        <w:bottom w:val="none" w:sz="0" w:space="0" w:color="auto"/>
        <w:right w:val="none" w:sz="0" w:space="0" w:color="auto"/>
      </w:divBdr>
    </w:div>
    <w:div w:id="1013652549">
      <w:bodyDiv w:val="1"/>
      <w:marLeft w:val="0"/>
      <w:marRight w:val="0"/>
      <w:marTop w:val="0"/>
      <w:marBottom w:val="0"/>
      <w:divBdr>
        <w:top w:val="none" w:sz="0" w:space="0" w:color="auto"/>
        <w:left w:val="none" w:sz="0" w:space="0" w:color="auto"/>
        <w:bottom w:val="none" w:sz="0" w:space="0" w:color="auto"/>
        <w:right w:val="none" w:sz="0" w:space="0" w:color="auto"/>
      </w:divBdr>
    </w:div>
    <w:div w:id="1480851555">
      <w:bodyDiv w:val="1"/>
      <w:marLeft w:val="0"/>
      <w:marRight w:val="0"/>
      <w:marTop w:val="0"/>
      <w:marBottom w:val="0"/>
      <w:divBdr>
        <w:top w:val="none" w:sz="0" w:space="0" w:color="auto"/>
        <w:left w:val="none" w:sz="0" w:space="0" w:color="auto"/>
        <w:bottom w:val="none" w:sz="0" w:space="0" w:color="auto"/>
        <w:right w:val="none" w:sz="0" w:space="0" w:color="auto"/>
      </w:divBdr>
    </w:div>
    <w:div w:id="1810702780">
      <w:bodyDiv w:val="1"/>
      <w:marLeft w:val="0"/>
      <w:marRight w:val="0"/>
      <w:marTop w:val="0"/>
      <w:marBottom w:val="0"/>
      <w:divBdr>
        <w:top w:val="none" w:sz="0" w:space="0" w:color="auto"/>
        <w:left w:val="none" w:sz="0" w:space="0" w:color="auto"/>
        <w:bottom w:val="none" w:sz="0" w:space="0" w:color="auto"/>
        <w:right w:val="none" w:sz="0" w:space="0" w:color="auto"/>
      </w:divBdr>
    </w:div>
    <w:div w:id="1993288280">
      <w:bodyDiv w:val="1"/>
      <w:marLeft w:val="0"/>
      <w:marRight w:val="0"/>
      <w:marTop w:val="0"/>
      <w:marBottom w:val="0"/>
      <w:divBdr>
        <w:top w:val="none" w:sz="0" w:space="0" w:color="auto"/>
        <w:left w:val="none" w:sz="0" w:space="0" w:color="auto"/>
        <w:bottom w:val="none" w:sz="0" w:space="0" w:color="auto"/>
        <w:right w:val="none" w:sz="0" w:space="0" w:color="auto"/>
      </w:divBdr>
    </w:div>
    <w:div w:id="2071222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611</TotalTime>
  <Pages>12</Pages>
  <Words>2034</Words>
  <Characters>11599</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138</cp:revision>
  <dcterms:created xsi:type="dcterms:W3CDTF">2014-02-04T16:23:00Z</dcterms:created>
  <dcterms:modified xsi:type="dcterms:W3CDTF">2014-02-06T17:07:00Z</dcterms:modified>
</cp:coreProperties>
</file>